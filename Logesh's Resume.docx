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1E4" w:rsidRDefault="00A11D38">
      <w:pPr>
        <w:spacing w:before="59"/>
        <w:ind w:left="338"/>
        <w:rPr>
          <w:sz w:val="46"/>
          <w:szCs w:val="46"/>
        </w:rPr>
      </w:pPr>
      <w:bookmarkStart w:id="0" w:name="_GoBack"/>
      <w:bookmarkEnd w:id="0"/>
      <w:proofErr w:type="spellStart"/>
      <w:r>
        <w:rPr>
          <w:color w:val="FFFFFF"/>
          <w:sz w:val="46"/>
          <w:szCs w:val="46"/>
        </w:rPr>
        <w:t>Logesh</w:t>
      </w:r>
      <w:proofErr w:type="spellEnd"/>
      <w:r>
        <w:rPr>
          <w:color w:val="FFFFFF"/>
          <w:sz w:val="46"/>
          <w:szCs w:val="46"/>
        </w:rPr>
        <w:t xml:space="preserve"> </w:t>
      </w:r>
      <w:proofErr w:type="spellStart"/>
      <w:r>
        <w:rPr>
          <w:color w:val="FFFFFF"/>
          <w:sz w:val="46"/>
          <w:szCs w:val="46"/>
        </w:rPr>
        <w:t>Selvam</w:t>
      </w:r>
      <w:proofErr w:type="spellEnd"/>
    </w:p>
    <w:p w:rsidR="000671E4" w:rsidRDefault="00A11D38">
      <w:pPr>
        <w:spacing w:before="23"/>
        <w:ind w:left="356"/>
        <w:rPr>
          <w:sz w:val="24"/>
          <w:szCs w:val="24"/>
        </w:rPr>
      </w:pPr>
      <w:r>
        <w:rPr>
          <w:color w:val="FFFFFF"/>
          <w:sz w:val="24"/>
          <w:szCs w:val="24"/>
        </w:rPr>
        <w:t>Full Stack Developer &amp; Team Lead</w:t>
      </w:r>
    </w:p>
    <w:p w:rsidR="000671E4" w:rsidRDefault="000671E4">
      <w:pPr>
        <w:spacing w:before="2" w:line="240" w:lineRule="exact"/>
        <w:rPr>
          <w:sz w:val="24"/>
          <w:szCs w:val="24"/>
        </w:rPr>
      </w:pPr>
    </w:p>
    <w:p w:rsidR="000671E4" w:rsidRDefault="00A11D38">
      <w:pPr>
        <w:spacing w:line="254" w:lineRule="auto"/>
        <w:ind w:left="356" w:right="81"/>
        <w:rPr>
          <w:sz w:val="18"/>
          <w:szCs w:val="18"/>
        </w:rPr>
      </w:pPr>
      <w:r>
        <w:rPr>
          <w:color w:val="FFFFFF"/>
          <w:w w:val="99"/>
          <w:sz w:val="18"/>
          <w:szCs w:val="18"/>
        </w:rPr>
        <w:t>I'm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self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motivated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and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team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lead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with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4.5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years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of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experience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in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full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stack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web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development.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As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developer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my</w:t>
      </w:r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w w:val="99"/>
          <w:sz w:val="18"/>
          <w:szCs w:val="18"/>
        </w:rPr>
        <w:t>responsiblity</w:t>
      </w:r>
      <w:proofErr w:type="spellEnd"/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is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to develop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end-to-end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web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application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and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creative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tool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developer.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Led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three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teams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of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10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employees</w:t>
      </w:r>
      <w:r>
        <w:rPr>
          <w:color w:val="FFFFFF"/>
          <w:sz w:val="18"/>
          <w:szCs w:val="18"/>
        </w:rPr>
        <w:t xml:space="preserve"> </w:t>
      </w:r>
      <w:proofErr w:type="spellStart"/>
      <w:r>
        <w:rPr>
          <w:color w:val="FFFFFF"/>
          <w:w w:val="99"/>
          <w:sz w:val="18"/>
          <w:szCs w:val="18"/>
        </w:rPr>
        <w:t>each.In</w:t>
      </w:r>
      <w:proofErr w:type="spellEnd"/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my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current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role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,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I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have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been responsible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to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direct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,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instruct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and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guide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my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team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for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the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purpose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of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achieving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the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team’s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goals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and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to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evaluate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team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members strengths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and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weaknesses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and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delegate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tasks</w:t>
      </w:r>
      <w:r>
        <w:rPr>
          <w:color w:val="FFFFFF"/>
          <w:sz w:val="18"/>
          <w:szCs w:val="18"/>
        </w:rPr>
        <w:t xml:space="preserve"> </w:t>
      </w:r>
      <w:r>
        <w:rPr>
          <w:color w:val="FFFFFF"/>
          <w:w w:val="99"/>
          <w:sz w:val="18"/>
          <w:szCs w:val="18"/>
        </w:rPr>
        <w:t>accordingly.</w:t>
      </w:r>
    </w:p>
    <w:p w:rsidR="000671E4" w:rsidRDefault="000671E4">
      <w:pPr>
        <w:spacing w:before="6" w:line="120" w:lineRule="exact"/>
        <w:rPr>
          <w:sz w:val="13"/>
          <w:szCs w:val="13"/>
        </w:rPr>
      </w:pPr>
    </w:p>
    <w:p w:rsidR="000671E4" w:rsidRDefault="000671E4">
      <w:pPr>
        <w:spacing w:line="200" w:lineRule="exact"/>
      </w:pPr>
    </w:p>
    <w:p w:rsidR="000671E4" w:rsidRDefault="000671E4">
      <w:pPr>
        <w:spacing w:line="200" w:lineRule="exact"/>
      </w:pPr>
    </w:p>
    <w:p w:rsidR="000671E4" w:rsidRDefault="00A11D38">
      <w:pPr>
        <w:spacing w:line="160" w:lineRule="exact"/>
        <w:ind w:left="456"/>
        <w:rPr>
          <w:sz w:val="16"/>
          <w:szCs w:val="16"/>
        </w:rPr>
      </w:pPr>
      <w:r>
        <w:rPr>
          <w:noProof/>
        </w:rPr>
        <w:pict>
          <v:group id="_x0000_s1156" style="position:absolute;left:0;text-align:left;margin-left:24.75pt;margin-top:.95pt;width:10.15pt;height:7.35pt;z-index:-251656192;mso-position-horizontal-relative:page" coordorigin="495,19" coordsize="203,147">
            <v:shape id="_x0000_s1160" style="position:absolute;left:503;top:99;width:188;height:63" coordorigin="503,99" coordsize="188,63" path="m596,120l621,99r69,60l688,161r-4,1l509,162r-4,-1l503,159,572,99r24,21xe" fillcolor="#468f99" stroked="f">
              <v:path arrowok="t"/>
            </v:shape>
            <v:shape id="_x0000_s1159" style="position:absolute;left:503;top:22;width:188;height:84" coordorigin="503,22" coordsize="188,84" path="m690,26r-94,80l503,26r2,-2l509,22r175,l688,23r2,3xe" fillcolor="#468f99" stroked="f">
              <v:path arrowok="t"/>
            </v:shape>
            <v:shape id="_x0000_s1158" style="position:absolute;left:498;top:34;width:68;height:117" coordorigin="498,34" coordsize="68,117" path="m498,34r68,59l498,151r,-117xe" fillcolor="#468f99" stroked="f">
              <v:path arrowok="t"/>
            </v:shape>
            <v:shape id="_x0000_s1157" style="position:absolute;left:627;top:34;width:68;height:117" coordorigin="627,34" coordsize="68,117" path="m627,93l695,34r,117l627,93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53" style="position:absolute;left:0;text-align:left;margin-left:315.4pt;margin-top:-.45pt;width:5.6pt;height:10.15pt;z-index:-251655168;mso-position-horizontal-relative:page" coordorigin="6308,-9" coordsize="112,203">
            <v:shape id="_x0000_s1155" style="position:absolute;left:6312;top:-6;width:46;height:197" coordorigin="6312,-6" coordsize="46,197" path="m6312,187r,-189l6316,-6r5,l6323,17r,136l6352,165r,13l6358,184r-37,7l6316,191r-4,-4xe" fillcolor="#468f99" stroked="f">
              <v:path arrowok="t"/>
            </v:shape>
            <v:shape id="_x0000_s1154" style="position:absolute;left:6321;top:-6;width:97;height:197" coordorigin="6321,-6" coordsize="97,197" path="m6417,187r-4,4l6321,191r37,-7l6371,184r6,-6l6377,165r-6,-6l6358,159r-6,6l6323,153r83,l6406,17r-83,l6321,-6r92,l6417,-2r,189xe" fillcolor="#468f99" stroked="f">
              <v:path arrowok="t"/>
            </v:shape>
            <w10:wrap anchorx="page"/>
          </v:group>
        </w:pict>
      </w:r>
      <w:r>
        <w:rPr>
          <w:position w:val="-1"/>
          <w:sz w:val="16"/>
          <w:szCs w:val="16"/>
        </w:rPr>
        <w:t>slogeshcs@gmail.com                                                                                                         +919566680354</w:t>
      </w:r>
    </w:p>
    <w:p w:rsidR="000671E4" w:rsidRDefault="000671E4">
      <w:pPr>
        <w:spacing w:before="3" w:line="160" w:lineRule="exact"/>
        <w:rPr>
          <w:sz w:val="17"/>
          <w:szCs w:val="17"/>
        </w:rPr>
        <w:sectPr w:rsidR="000671E4">
          <w:footerReference w:type="default" r:id="rId7"/>
          <w:pgSz w:w="11900" w:h="16840"/>
          <w:pgMar w:top="540" w:right="200" w:bottom="280" w:left="380" w:header="0" w:footer="325" w:gutter="0"/>
          <w:pgNumType w:start="1"/>
          <w:cols w:space="720"/>
        </w:sectPr>
      </w:pPr>
    </w:p>
    <w:p w:rsidR="000671E4" w:rsidRDefault="00A11D38">
      <w:pPr>
        <w:spacing w:before="43" w:line="256" w:lineRule="auto"/>
        <w:ind w:left="456" w:right="-28"/>
        <w:rPr>
          <w:sz w:val="16"/>
          <w:szCs w:val="16"/>
        </w:rPr>
      </w:pPr>
      <w:r>
        <w:rPr>
          <w:noProof/>
        </w:rPr>
        <w:pict>
          <v:group id="_x0000_s1150" style="position:absolute;left:0;text-align:left;margin-left:26.4pt;margin-top:1.85pt;width:6.85pt;height:9.85pt;z-index:-251654144;mso-position-horizontal-relative:page" coordorigin="528,37" coordsize="137,197">
            <v:shape id="_x0000_s1152" style="position:absolute;left:528;top:37;width:137;height:197" coordorigin="528,37" coordsize="137,197" path="m564,118r13,17l598,141r12,-2l627,126r7,-21l631,93,618,76,598,69r-13,3l568,84r-6,21l576,40r20,-3l610,38r19,7l645,57r5,6l660,79r4,19l665,118r-4,19l652,154r-56,80l541,154r23,-36xe" fillcolor="#468f99" stroked="f">
              <v:path arrowok="t"/>
            </v:shape>
            <v:shape id="_x0000_s1151" style="position:absolute;left:528;top:37;width:137;height:197" coordorigin="528,37" coordsize="137,197" path="m548,57r10,-8l576,40r-14,65l564,118r-23,36l537,148r-7,-18l528,110r2,-19l537,72,548,57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46" style="position:absolute;left:0;text-align:left;margin-left:313.75pt;margin-top:1.55pt;width:8.95pt;height:9.35pt;z-index:-251653120;mso-position-horizontal-relative:page" coordorigin="6275,31" coordsize="179,187">
            <v:shape id="_x0000_s1149" style="position:absolute;left:6299;top:88;width:0;height:111" coordorigin="6299,88" coordsize="0,111" path="m6299,199r,-111e" filled="f" strokecolor="#468f99" strokeweight=".68539mm">
              <v:path arrowok="t"/>
            </v:shape>
            <v:shape id="_x0000_s1148" style="position:absolute;left:6279;top:35;width:41;height:38" coordorigin="6279,35" coordsize="41,38" path="m6299,35r13,l6320,43r,11l6320,65r-8,8l6287,73r-8,-8l6279,43r8,-8l6299,35xe" fillcolor="#468f99" stroked="f">
              <v:path arrowok="t"/>
            </v:shape>
            <v:shape id="_x0000_s1147" style="position:absolute;left:6338;top:86;width:113;height:113" coordorigin="6338,86" coordsize="113,113" path="m6379,122r-3,6l6375,131r,3l6375,199r-37,l6338,196r,-16l6338,154r,-52l6338,88r37,l6375,104r5,-8l6388,86r20,l6414,86r19,7l6446,109r4,27l6450,199r-36,l6414,125r-6,-10l6385,115r-6,7xe" fillcolor="#468f99" stroked="f">
              <v:path arrowok="t"/>
            </v:shape>
            <w10:wrap anchorx="page"/>
          </v:group>
        </w:pict>
      </w:r>
      <w:r>
        <w:rPr>
          <w:sz w:val="16"/>
          <w:szCs w:val="16"/>
        </w:rPr>
        <w:t xml:space="preserve">1312 Block B2 Sai </w:t>
      </w:r>
      <w:proofErr w:type="spellStart"/>
      <w:r>
        <w:rPr>
          <w:sz w:val="16"/>
          <w:szCs w:val="16"/>
        </w:rPr>
        <w:t>Harini</w:t>
      </w:r>
      <w:proofErr w:type="spellEnd"/>
      <w:r>
        <w:rPr>
          <w:sz w:val="16"/>
          <w:szCs w:val="16"/>
        </w:rPr>
        <w:t xml:space="preserve"> Apartment </w:t>
      </w:r>
      <w:proofErr w:type="spellStart"/>
      <w:r>
        <w:rPr>
          <w:sz w:val="16"/>
          <w:szCs w:val="16"/>
        </w:rPr>
        <w:t>Ramnagar</w:t>
      </w:r>
      <w:proofErr w:type="spellEnd"/>
      <w:r>
        <w:rPr>
          <w:sz w:val="16"/>
          <w:szCs w:val="16"/>
        </w:rPr>
        <w:t xml:space="preserve"> 17th main road Chennai-6300097, Chennai, India</w:t>
      </w:r>
    </w:p>
    <w:p w:rsidR="000671E4" w:rsidRDefault="00A11D38">
      <w:pPr>
        <w:spacing w:before="43"/>
        <w:rPr>
          <w:sz w:val="16"/>
          <w:szCs w:val="16"/>
        </w:rPr>
        <w:sectPr w:rsidR="000671E4">
          <w:type w:val="continuous"/>
          <w:pgSz w:w="11900" w:h="16840"/>
          <w:pgMar w:top="540" w:right="200" w:bottom="280" w:left="380" w:header="720" w:footer="720" w:gutter="0"/>
          <w:cols w:num="2" w:space="720" w:equalWidth="0">
            <w:col w:w="4560" w:space="1705"/>
            <w:col w:w="5055"/>
          </w:cols>
        </w:sectPr>
      </w:pPr>
      <w:r>
        <w:br w:type="column"/>
      </w:r>
      <w:r>
        <w:rPr>
          <w:sz w:val="16"/>
          <w:szCs w:val="16"/>
        </w:rPr>
        <w:t>linkedin.com/in/logesh-selvam-7462466a/?originalSubdomain=in</w:t>
      </w:r>
    </w:p>
    <w:p w:rsidR="000671E4" w:rsidRDefault="00A11D38">
      <w:pPr>
        <w:spacing w:before="3" w:line="140" w:lineRule="exact"/>
        <w:rPr>
          <w:sz w:val="15"/>
          <w:szCs w:val="15"/>
        </w:rPr>
      </w:pPr>
      <w:r>
        <w:rPr>
          <w:noProof/>
        </w:rPr>
        <w:pict>
          <v:group id="_x0000_s1143" style="position:absolute;margin-left:24.8pt;margin-top:21.8pt;width:570.2pt;height:116.3pt;z-index:-251657216;mso-position-horizontal-relative:page;mso-position-vertical-relative:page" coordorigin="496,436" coordsize="11404,2326">
            <v:shape id="_x0000_s1145" style="position:absolute;left:498;top:439;width:11399;height:2322" coordorigin="498,439" coordsize="11399,2322" path="m498,439r11399,l11897,2761r-11399,l498,439xe" fillcolor="#468f99" stroked="f">
              <v:path arrowok="t"/>
            </v:shape>
            <v:shape id="_x0000_s1144" style="position:absolute;left:736;top:1499;width:2697;height:0" coordorigin="736,1499" coordsize="2697,0" path="m736,1499r2696,e" filled="f" strokecolor="white" strokeweight=".35775mm">
              <v:path arrowok="t"/>
            </v:shape>
            <w10:wrap anchorx="page" anchory="page"/>
          </v:group>
        </w:pict>
      </w:r>
    </w:p>
    <w:p w:rsidR="000671E4" w:rsidRDefault="00A11D38">
      <w:pPr>
        <w:spacing w:before="43" w:line="160" w:lineRule="exact"/>
        <w:ind w:left="456"/>
        <w:rPr>
          <w:sz w:val="16"/>
          <w:szCs w:val="16"/>
        </w:rPr>
      </w:pPr>
      <w:r>
        <w:rPr>
          <w:noProof/>
        </w:rPr>
        <w:pict>
          <v:group id="_x0000_s1141" style="position:absolute;left:0;text-align:left;margin-left:24.9pt;margin-top:1.95pt;width:9.85pt;height:9.6pt;z-index:-251652096;mso-position-horizontal-relative:page" coordorigin="498,39" coordsize="197,192">
            <v:shape id="_x0000_s1142" style="position:absolute;left:498;top:39;width:197;height:192" coordorigin="498,39" coordsize="197,192" path="m565,179r4,1l574,181r5,l575,184r-2,4l572,194r-2,1l569,196r-2,l564,197r-2,l556,197r-2,-1l551,194r-3,-2l546,190r-2,-4l542,183r-2,-2l538,179r-3,-1l533,177r-2,-1l529,176r-2,l526,176r-2,1l525,179r2,2l528,182r2,1l532,184r2,3l535,189r2,2l538,193r1,3l540,199r2,3l545,204r2,2l550,207r3,1l556,209r3,l565,209r2,l569,208r3,l572,224r-3,7l568,231r-3,l547,223,531,211,517,195,506,177r-6,-19l498,138r1,-12l503,107r8,-19l517,79,531,64,547,53r10,-6l576,41r20,-2l608,40r19,4l646,53r9,5l670,72r12,16l687,98r6,19l695,138r,l693,159r-7,19l676,195r-14,16l646,223r-18,8l621,228r,-37l619,185r-5,-4l619,181r4,-1l627,179r4,-1l635,176r4,-2l644,171r3,-2l650,165r3,-3l655,157r2,-5l658,146r1,-6l659,122r-3,-9l649,106r3,-8l652,90,648,80r-2,-1l642,80r-4,1l633,83r-4,2l626,87r-5,3l613,88r-8,-1l588,87r-8,1l572,90r-1,-1l569,88r-3,-1l564,85r-3,-1l556,82r-5,-2l547,79r-2,1l541,90r,8l544,106r-7,7l534,122r,18l535,146r1,6l538,157r2,5l543,165r3,4l549,171r4,3l558,176r4,2l565,179xe" fillcolor="#468f99" stroked="f">
              <v:path arrowok="t"/>
            </v:shape>
            <w10:wrap anchorx="page"/>
          </v:group>
        </w:pict>
      </w:r>
      <w:r>
        <w:rPr>
          <w:position w:val="-1"/>
          <w:sz w:val="16"/>
          <w:szCs w:val="16"/>
        </w:rPr>
        <w:t>github.com/orgs/ForYou-Always/people/logeshselvam</w:t>
      </w:r>
    </w:p>
    <w:p w:rsidR="000671E4" w:rsidRDefault="000671E4">
      <w:pPr>
        <w:spacing w:before="8" w:line="240" w:lineRule="exact"/>
        <w:rPr>
          <w:sz w:val="24"/>
          <w:szCs w:val="24"/>
        </w:rPr>
      </w:pPr>
    </w:p>
    <w:p w:rsidR="000671E4" w:rsidRDefault="00A11D38">
      <w:pPr>
        <w:tabs>
          <w:tab w:val="left" w:pos="11000"/>
        </w:tabs>
        <w:spacing w:before="23" w:line="300" w:lineRule="exact"/>
        <w:ind w:left="118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b/>
          <w:color w:val="468F99"/>
          <w:w w:val="99"/>
          <w:position w:val="-2"/>
          <w:sz w:val="28"/>
          <w:szCs w:val="28"/>
          <w:u w:val="thick" w:color="468F99"/>
        </w:rPr>
        <w:t xml:space="preserve">SKILLS </w:t>
      </w:r>
      <w:r>
        <w:rPr>
          <w:rFonts w:ascii="Ubuntu" w:eastAsia="Ubuntu" w:hAnsi="Ubuntu" w:cs="Ubuntu"/>
          <w:b/>
          <w:color w:val="468F99"/>
          <w:position w:val="-2"/>
          <w:sz w:val="28"/>
          <w:szCs w:val="28"/>
          <w:u w:val="thick" w:color="468F99"/>
        </w:rPr>
        <w:tab/>
      </w:r>
    </w:p>
    <w:p w:rsidR="000671E4" w:rsidRDefault="000671E4">
      <w:pPr>
        <w:spacing w:line="220" w:lineRule="exact"/>
        <w:rPr>
          <w:sz w:val="22"/>
          <w:szCs w:val="22"/>
        </w:rPr>
      </w:pPr>
    </w:p>
    <w:p w:rsidR="000671E4" w:rsidRDefault="00A11D38">
      <w:pPr>
        <w:spacing w:before="40" w:line="180" w:lineRule="exact"/>
        <w:ind w:left="255"/>
        <w:rPr>
          <w:sz w:val="18"/>
          <w:szCs w:val="18"/>
        </w:rPr>
      </w:pPr>
      <w:r>
        <w:rPr>
          <w:noProof/>
        </w:rPr>
        <w:pict>
          <v:group id="_x0000_s1139" style="position:absolute;left:0;text-align:left;margin-left:24.9pt;margin-top:-1.25pt;width:44.8pt;height:16.9pt;z-index:-251651072;mso-position-horizontal-relative:page" coordorigin="498,-25" coordsize="896,338">
            <v:shape id="_x0000_s1140" style="position:absolute;left:498;top:-25;width:896;height:338" coordorigin="498,-25" coordsize="896,338" path="m558,-25r777,l1357,-21r18,12l1388,8r6,22l1394,34r,220l1378,294r-39,19l1335,313r-777,l517,297,498,258r,-4l498,34,514,-6r39,-19l558,-25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37" style="position:absolute;left:0;text-align:left;margin-left:74.5pt;margin-top:-1.25pt;width:43.9pt;height:16.9pt;z-index:-251650048;mso-position-horizontal-relative:page" coordorigin="1490,-25" coordsize="878,338">
            <v:shape id="_x0000_s1138" style="position:absolute;left:1490;top:-25;width:878;height:338" coordorigin="1490,-25" coordsize="878,338" path="m1549,-25r759,l2330,-21r19,12l2361,8r6,22l2368,34r,220l2352,294r-39,19l2308,313r-759,l1509,297r-19,-39l1490,254r,-220l1506,-6r39,-19l1549,-25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35" style="position:absolute;left:0;text-align:left;margin-left:123.2pt;margin-top:-1.25pt;width:56.45pt;height:16.9pt;z-index:-251649024;mso-position-horizontal-relative:page" coordorigin="2464,-25" coordsize="1129,338">
            <v:shape id="_x0000_s1136" style="position:absolute;left:2464;top:-25;width:1129;height:338" coordorigin="2464,-25" coordsize="1129,338" path="m2523,-25r1010,l3555,-21r18,12l3586,8r6,22l3592,34r,220l3577,294r-39,19l3533,313r-1010,l2483,297r-19,-39l2464,254r,-220l2479,-6r39,-19l2523,-25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33" style="position:absolute;left:0;text-align:left;margin-left:184.4pt;margin-top:-1.25pt;width:61.7pt;height:16.9pt;z-index:-251648000;mso-position-horizontal-relative:page" coordorigin="3688,-25" coordsize="1234,338">
            <v:shape id="_x0000_s1134" style="position:absolute;left:3688;top:-25;width:1234;height:338" coordorigin="3688,-25" coordsize="1234,338" path="m3748,-25r1115,l4885,-21r18,12l4916,8r6,22l4922,34r,220l4907,294r-39,19l4863,313r-1115,l3707,297r-18,-39l3688,254r,-220l3704,-6r39,-19l3748,-25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31" style="position:absolute;left:0;text-align:left;margin-left:250.9pt;margin-top:-1.25pt;width:87.3pt;height:16.9pt;z-index:-251646976;mso-position-horizontal-relative:page" coordorigin="5018,-25" coordsize="1746,338">
            <v:shape id="_x0000_s1132" style="position:absolute;left:5018;top:-25;width:1746;height:338" coordorigin="5018,-25" coordsize="1746,338" path="m5078,-25r1627,l6727,-21r18,12l6758,8r6,22l6764,34r,220l6731,307r-26,6l5078,313r-53,-33l5018,254r,-220l5052,-19r26,-6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29" style="position:absolute;left:0;text-align:left;margin-left:343pt;margin-top:-1.25pt;width:38.85pt;height:16.9pt;z-index:-251645952;mso-position-horizontal-relative:page" coordorigin="6860,-25" coordsize="777,338">
            <v:shape id="_x0000_s1130" style="position:absolute;left:6860;top:-25;width:777;height:338" coordorigin="6860,-25" coordsize="777,338" path="m6920,-25r658,l7600,-21r18,12l7631,8r6,22l7637,34r,220l7621,294r-38,19l7578,313r-658,l6879,297r-18,-39l6860,254r,-220l6876,-6r39,-19l6920,-25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27" style="position:absolute;left:0;text-align:left;margin-left:386.65pt;margin-top:-1.25pt;width:44.35pt;height:16.9pt;z-index:-251644928;mso-position-horizontal-relative:page" coordorigin="7733,-25" coordsize="887,338">
            <v:shape id="_x0000_s1128" style="position:absolute;left:7733;top:-25;width:887;height:338" coordorigin="7733,-25" coordsize="887,338" path="m7793,-25r768,l8583,-21r18,12l8614,8r6,22l8620,34r,220l8604,294r-39,19l8561,313r-768,l7752,297r-18,-39l7733,254r,-220l7749,-6r39,-19l7793,-25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25" style="position:absolute;left:0;text-align:left;margin-left:435.8pt;margin-top:-1.25pt;width:40.9pt;height:16.9pt;z-index:-251643904;mso-position-horizontal-relative:page" coordorigin="8716,-25" coordsize="818,338">
            <v:shape id="_x0000_s1126" style="position:absolute;left:8716;top:-25;width:818;height:338" coordorigin="8716,-25" coordsize="818,338" path="m8775,-25r700,l9497,-21r18,12l9528,8r6,22l9534,34r,220l9518,294r-39,19l9475,313r-700,l8735,297r-19,-39l8716,254r,-220l8732,-6r39,-19l8775,-25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23" style="position:absolute;left:0;text-align:left;margin-left:481.5pt;margin-top:-1.25pt;width:61.7pt;height:16.9pt;z-index:-251642880;mso-position-horizontal-relative:page" coordorigin="9630,-25" coordsize="1234,338">
            <v:shape id="_x0000_s1124" style="position:absolute;left:9630;top:-25;width:1234;height:338" coordorigin="9630,-25" coordsize="1234,338" path="m9690,-25r1115,l10827,-21r18,12l10858,8r6,22l10864,34r,220l10848,294r-39,19l10805,313r-1115,l9649,297r-19,-39l9630,254r,-220l9646,-6r39,-19l9690,-25xe" fillcolor="#468f99" stroked="f">
              <v:path arrowok="t"/>
            </v:shape>
            <w10:wrap anchorx="page"/>
          </v:group>
        </w:pict>
      </w:r>
      <w:r>
        <w:rPr>
          <w:color w:val="FFFFFF"/>
          <w:w w:val="99"/>
          <w:position w:val="-1"/>
          <w:sz w:val="18"/>
          <w:szCs w:val="18"/>
        </w:rPr>
        <w:t>React</w:t>
      </w:r>
      <w:r>
        <w:rPr>
          <w:color w:val="FFFFFF"/>
          <w:position w:val="-1"/>
          <w:sz w:val="18"/>
          <w:szCs w:val="18"/>
        </w:rPr>
        <w:t xml:space="preserve"> </w:t>
      </w:r>
      <w:proofErr w:type="spellStart"/>
      <w:r>
        <w:rPr>
          <w:color w:val="FFFFFF"/>
          <w:w w:val="99"/>
          <w:position w:val="-1"/>
          <w:sz w:val="18"/>
          <w:szCs w:val="18"/>
        </w:rPr>
        <w:t>js</w:t>
      </w:r>
      <w:proofErr w:type="spellEnd"/>
      <w:r>
        <w:rPr>
          <w:color w:val="FFFFFF"/>
          <w:position w:val="-1"/>
          <w:sz w:val="18"/>
          <w:szCs w:val="18"/>
        </w:rPr>
        <w:t xml:space="preserve">        </w:t>
      </w:r>
      <w:r>
        <w:rPr>
          <w:color w:val="FFFFFF"/>
          <w:w w:val="99"/>
          <w:position w:val="-1"/>
          <w:sz w:val="18"/>
          <w:szCs w:val="18"/>
        </w:rPr>
        <w:t>Node</w:t>
      </w:r>
      <w:r>
        <w:rPr>
          <w:color w:val="FFFFFF"/>
          <w:position w:val="-1"/>
          <w:sz w:val="18"/>
          <w:szCs w:val="18"/>
        </w:rPr>
        <w:t xml:space="preserve"> </w:t>
      </w:r>
      <w:proofErr w:type="spellStart"/>
      <w:r>
        <w:rPr>
          <w:color w:val="FFFFFF"/>
          <w:w w:val="99"/>
          <w:position w:val="-1"/>
          <w:sz w:val="18"/>
          <w:szCs w:val="18"/>
        </w:rPr>
        <w:t>js</w:t>
      </w:r>
      <w:proofErr w:type="spellEnd"/>
      <w:r>
        <w:rPr>
          <w:color w:val="FFFFFF"/>
          <w:position w:val="-1"/>
          <w:sz w:val="18"/>
          <w:szCs w:val="18"/>
        </w:rPr>
        <w:t xml:space="preserve">        </w:t>
      </w:r>
      <w:r>
        <w:rPr>
          <w:color w:val="FFFFFF"/>
          <w:w w:val="99"/>
          <w:position w:val="-1"/>
          <w:sz w:val="18"/>
          <w:szCs w:val="18"/>
        </w:rPr>
        <w:t>Mongo</w:t>
      </w:r>
      <w:r>
        <w:rPr>
          <w:color w:val="FFFFFF"/>
          <w:position w:val="-1"/>
          <w:sz w:val="18"/>
          <w:szCs w:val="18"/>
        </w:rPr>
        <w:t xml:space="preserve"> </w:t>
      </w:r>
      <w:r>
        <w:rPr>
          <w:color w:val="FFFFFF"/>
          <w:w w:val="99"/>
          <w:position w:val="-1"/>
          <w:sz w:val="18"/>
          <w:szCs w:val="18"/>
        </w:rPr>
        <w:t>DB</w:t>
      </w:r>
      <w:r>
        <w:rPr>
          <w:color w:val="FFFFFF"/>
          <w:position w:val="-1"/>
          <w:sz w:val="18"/>
          <w:szCs w:val="18"/>
        </w:rPr>
        <w:t xml:space="preserve">        </w:t>
      </w:r>
      <w:r>
        <w:rPr>
          <w:color w:val="FFFFFF"/>
          <w:w w:val="99"/>
          <w:position w:val="-1"/>
          <w:sz w:val="18"/>
          <w:szCs w:val="18"/>
        </w:rPr>
        <w:t>Spring</w:t>
      </w:r>
      <w:r>
        <w:rPr>
          <w:color w:val="FFFFFF"/>
          <w:position w:val="-1"/>
          <w:sz w:val="18"/>
          <w:szCs w:val="18"/>
        </w:rPr>
        <w:t xml:space="preserve"> </w:t>
      </w:r>
      <w:r>
        <w:rPr>
          <w:color w:val="FFFFFF"/>
          <w:w w:val="99"/>
          <w:position w:val="-1"/>
          <w:sz w:val="18"/>
          <w:szCs w:val="18"/>
        </w:rPr>
        <w:t>Boot</w:t>
      </w:r>
      <w:r>
        <w:rPr>
          <w:color w:val="FFFFFF"/>
          <w:position w:val="-1"/>
          <w:sz w:val="18"/>
          <w:szCs w:val="18"/>
        </w:rPr>
        <w:t xml:space="preserve">        </w:t>
      </w:r>
      <w:r>
        <w:rPr>
          <w:color w:val="FFFFFF"/>
          <w:w w:val="99"/>
          <w:position w:val="-1"/>
          <w:sz w:val="18"/>
          <w:szCs w:val="18"/>
        </w:rPr>
        <w:t>Spring</w:t>
      </w:r>
      <w:r>
        <w:rPr>
          <w:color w:val="FFFFFF"/>
          <w:position w:val="-1"/>
          <w:sz w:val="18"/>
          <w:szCs w:val="18"/>
        </w:rPr>
        <w:t xml:space="preserve"> </w:t>
      </w:r>
      <w:r>
        <w:rPr>
          <w:color w:val="FFFFFF"/>
          <w:w w:val="99"/>
          <w:position w:val="-1"/>
          <w:sz w:val="18"/>
          <w:szCs w:val="18"/>
        </w:rPr>
        <w:t>Framework</w:t>
      </w:r>
      <w:r>
        <w:rPr>
          <w:color w:val="FFFFFF"/>
          <w:position w:val="-1"/>
          <w:sz w:val="18"/>
          <w:szCs w:val="18"/>
        </w:rPr>
        <w:t xml:space="preserve">        </w:t>
      </w:r>
      <w:r>
        <w:rPr>
          <w:color w:val="FFFFFF"/>
          <w:w w:val="99"/>
          <w:position w:val="-1"/>
          <w:sz w:val="18"/>
          <w:szCs w:val="18"/>
        </w:rPr>
        <w:t>Java</w:t>
      </w:r>
      <w:r>
        <w:rPr>
          <w:color w:val="FFFFFF"/>
          <w:position w:val="-1"/>
          <w:sz w:val="18"/>
          <w:szCs w:val="18"/>
        </w:rPr>
        <w:t xml:space="preserve"> </w:t>
      </w:r>
      <w:r>
        <w:rPr>
          <w:color w:val="FFFFFF"/>
          <w:w w:val="99"/>
          <w:position w:val="-1"/>
          <w:sz w:val="18"/>
          <w:szCs w:val="18"/>
        </w:rPr>
        <w:t>8</w:t>
      </w:r>
      <w:r>
        <w:rPr>
          <w:color w:val="FFFFFF"/>
          <w:position w:val="-1"/>
          <w:sz w:val="18"/>
          <w:szCs w:val="18"/>
        </w:rPr>
        <w:t xml:space="preserve">        </w:t>
      </w:r>
      <w:r>
        <w:rPr>
          <w:color w:val="FFFFFF"/>
          <w:w w:val="99"/>
          <w:position w:val="-1"/>
          <w:sz w:val="18"/>
          <w:szCs w:val="18"/>
        </w:rPr>
        <w:t>Jenkins</w:t>
      </w:r>
      <w:r>
        <w:rPr>
          <w:color w:val="FFFFFF"/>
          <w:position w:val="-1"/>
          <w:sz w:val="18"/>
          <w:szCs w:val="18"/>
        </w:rPr>
        <w:t xml:space="preserve">        </w:t>
      </w:r>
      <w:proofErr w:type="spellStart"/>
      <w:r>
        <w:rPr>
          <w:color w:val="FFFFFF"/>
          <w:w w:val="99"/>
          <w:position w:val="-1"/>
          <w:sz w:val="18"/>
          <w:szCs w:val="18"/>
        </w:rPr>
        <w:t>Github</w:t>
      </w:r>
      <w:proofErr w:type="spellEnd"/>
      <w:r>
        <w:rPr>
          <w:color w:val="FFFFFF"/>
          <w:position w:val="-1"/>
          <w:sz w:val="18"/>
          <w:szCs w:val="18"/>
        </w:rPr>
        <w:t xml:space="preserve">        </w:t>
      </w:r>
      <w:proofErr w:type="spellStart"/>
      <w:r>
        <w:rPr>
          <w:color w:val="FFFFFF"/>
          <w:w w:val="99"/>
          <w:position w:val="-1"/>
          <w:sz w:val="18"/>
          <w:szCs w:val="18"/>
        </w:rPr>
        <w:t>PostgresSql</w:t>
      </w:r>
      <w:proofErr w:type="spellEnd"/>
    </w:p>
    <w:p w:rsidR="000671E4" w:rsidRDefault="000671E4">
      <w:pPr>
        <w:spacing w:before="5" w:line="100" w:lineRule="exact"/>
        <w:rPr>
          <w:sz w:val="11"/>
          <w:szCs w:val="11"/>
        </w:rPr>
      </w:pPr>
    </w:p>
    <w:p w:rsidR="000671E4" w:rsidRDefault="000671E4">
      <w:pPr>
        <w:spacing w:line="200" w:lineRule="exact"/>
      </w:pPr>
    </w:p>
    <w:p w:rsidR="000671E4" w:rsidRDefault="00A11D38">
      <w:pPr>
        <w:spacing w:before="40" w:line="180" w:lineRule="exact"/>
        <w:ind w:left="255"/>
        <w:rPr>
          <w:sz w:val="18"/>
          <w:szCs w:val="18"/>
        </w:rPr>
      </w:pPr>
      <w:r>
        <w:rPr>
          <w:noProof/>
        </w:rPr>
        <w:pict>
          <v:group id="_x0000_s1121" style="position:absolute;left:0;text-align:left;margin-left:24.9pt;margin-top:-1.25pt;width:54.4pt;height:16.9pt;z-index:-251641856;mso-position-horizontal-relative:page" coordorigin="498,-25" coordsize="1088,338">
            <v:shape id="_x0000_s1122" style="position:absolute;left:498;top:-25;width:1088;height:338" coordorigin="498,-25" coordsize="1088,338" path="m558,-25r969,l1549,-21r18,12l1580,8r6,22l1586,34r,220l1570,294r-39,19l1527,313r-969,l517,297,498,258r,-4l498,34,514,-6r39,-19l558,-25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19" style="position:absolute;left:0;text-align:left;margin-left:84.1pt;margin-top:-1.25pt;width:50.75pt;height:16.9pt;z-index:-251640832;mso-position-horizontal-relative:page" coordorigin="1682,-25" coordsize="1015,338">
            <v:shape id="_x0000_s1120" style="position:absolute;left:1682;top:-25;width:1015;height:338" coordorigin="1682,-25" coordsize="1015,338" path="m1741,-25r896,l2659,-21r19,12l2691,8r5,22l2697,34r,220l2681,294r-39,19l2637,313r-896,l1701,297r-19,-39l1682,254r,-220l1698,-6r39,-19l1741,-25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17" style="position:absolute;left:0;text-align:left;margin-left:139.65pt;margin-top:-1.25pt;width:53.25pt;height:16.9pt;z-index:-251639808;mso-position-horizontal-relative:page" coordorigin="2793,-25" coordsize="1065,338">
            <v:shape id="_x0000_s1118" style="position:absolute;left:2793;top:-25;width:1065;height:338" coordorigin="2793,-25" coordsize="1065,338" path="m2852,-25r946,l3820,-21r19,12l3851,8r6,22l3858,34r,220l3842,294r-39,19l3798,313r-946,l2812,297r-19,-39l2793,254r,-220l2808,-6r39,-19l2852,-25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15" style="position:absolute;left:0;text-align:left;margin-left:197.7pt;margin-top:-1.25pt;width:112.45pt;height:16.9pt;z-index:-251638784;mso-position-horizontal-relative:page" coordorigin="3954,-25" coordsize="2249,338">
            <v:shape id="_x0000_s1116" style="position:absolute;left:3954;top:-25;width:2249;height:338" coordorigin="3954,-25" coordsize="2249,338" path="m4013,-25r2130,l6165,-21r18,12l6196,8r6,22l6202,34r,220l6169,307r-26,6l4013,313r-53,-33l3954,254r,-220l3987,-19r26,-6xe" fillcolor="#468f99" stroked="f">
              <v:path arrowok="t"/>
            </v:shape>
            <w10:wrap anchorx="page"/>
          </v:group>
        </w:pict>
      </w:r>
      <w:proofErr w:type="spellStart"/>
      <w:r>
        <w:rPr>
          <w:color w:val="FFFFFF"/>
          <w:w w:val="99"/>
          <w:position w:val="-1"/>
          <w:sz w:val="18"/>
          <w:szCs w:val="18"/>
        </w:rPr>
        <w:t>Javascript</w:t>
      </w:r>
      <w:proofErr w:type="spellEnd"/>
      <w:r>
        <w:rPr>
          <w:color w:val="FFFFFF"/>
          <w:position w:val="-1"/>
          <w:sz w:val="18"/>
          <w:szCs w:val="18"/>
        </w:rPr>
        <w:t xml:space="preserve">        </w:t>
      </w:r>
      <w:proofErr w:type="spellStart"/>
      <w:r>
        <w:rPr>
          <w:color w:val="FFFFFF"/>
          <w:w w:val="99"/>
          <w:position w:val="-1"/>
          <w:sz w:val="18"/>
          <w:szCs w:val="18"/>
        </w:rPr>
        <w:t>Webpack</w:t>
      </w:r>
      <w:proofErr w:type="spellEnd"/>
      <w:r>
        <w:rPr>
          <w:color w:val="FFFFFF"/>
          <w:position w:val="-1"/>
          <w:sz w:val="18"/>
          <w:szCs w:val="18"/>
        </w:rPr>
        <w:t xml:space="preserve">        </w:t>
      </w:r>
      <w:r>
        <w:rPr>
          <w:color w:val="FFFFFF"/>
          <w:w w:val="99"/>
          <w:position w:val="-1"/>
          <w:sz w:val="18"/>
          <w:szCs w:val="18"/>
        </w:rPr>
        <w:t>Express</w:t>
      </w:r>
      <w:r>
        <w:rPr>
          <w:color w:val="FFFFFF"/>
          <w:position w:val="-1"/>
          <w:sz w:val="18"/>
          <w:szCs w:val="18"/>
        </w:rPr>
        <w:t xml:space="preserve"> </w:t>
      </w:r>
      <w:proofErr w:type="spellStart"/>
      <w:r>
        <w:rPr>
          <w:color w:val="FFFFFF"/>
          <w:w w:val="99"/>
          <w:position w:val="-1"/>
          <w:sz w:val="18"/>
          <w:szCs w:val="18"/>
        </w:rPr>
        <w:t>js</w:t>
      </w:r>
      <w:proofErr w:type="spellEnd"/>
      <w:r>
        <w:rPr>
          <w:color w:val="FFFFFF"/>
          <w:position w:val="-1"/>
          <w:sz w:val="18"/>
          <w:szCs w:val="18"/>
        </w:rPr>
        <w:t xml:space="preserve">        </w:t>
      </w:r>
      <w:r>
        <w:rPr>
          <w:color w:val="FFFFFF"/>
          <w:w w:val="99"/>
          <w:position w:val="-1"/>
          <w:sz w:val="18"/>
          <w:szCs w:val="18"/>
        </w:rPr>
        <w:t>Bootstrap</w:t>
      </w:r>
      <w:r>
        <w:rPr>
          <w:color w:val="FFFFFF"/>
          <w:position w:val="-1"/>
          <w:sz w:val="18"/>
          <w:szCs w:val="18"/>
        </w:rPr>
        <w:t xml:space="preserve"> </w:t>
      </w:r>
      <w:proofErr w:type="spellStart"/>
      <w:r>
        <w:rPr>
          <w:color w:val="FFFFFF"/>
          <w:w w:val="99"/>
          <w:position w:val="-1"/>
          <w:sz w:val="18"/>
          <w:szCs w:val="18"/>
        </w:rPr>
        <w:t>Ui</w:t>
      </w:r>
      <w:proofErr w:type="spellEnd"/>
      <w:r>
        <w:rPr>
          <w:color w:val="FFFFFF"/>
          <w:position w:val="-1"/>
          <w:sz w:val="18"/>
          <w:szCs w:val="18"/>
        </w:rPr>
        <w:t xml:space="preserve"> </w:t>
      </w:r>
      <w:r>
        <w:rPr>
          <w:color w:val="FFFFFF"/>
          <w:w w:val="99"/>
          <w:position w:val="-1"/>
          <w:sz w:val="18"/>
          <w:szCs w:val="18"/>
        </w:rPr>
        <w:t>Framework</w:t>
      </w:r>
    </w:p>
    <w:p w:rsidR="000671E4" w:rsidRDefault="000671E4">
      <w:pPr>
        <w:spacing w:before="9" w:line="160" w:lineRule="exact"/>
        <w:rPr>
          <w:sz w:val="16"/>
          <w:szCs w:val="16"/>
        </w:rPr>
      </w:pPr>
    </w:p>
    <w:p w:rsidR="000671E4" w:rsidRDefault="000671E4">
      <w:pPr>
        <w:spacing w:line="200" w:lineRule="exact"/>
      </w:pPr>
    </w:p>
    <w:p w:rsidR="000671E4" w:rsidRDefault="000671E4">
      <w:pPr>
        <w:spacing w:line="200" w:lineRule="exact"/>
      </w:pPr>
    </w:p>
    <w:p w:rsidR="000671E4" w:rsidRDefault="00A11D38">
      <w:pPr>
        <w:tabs>
          <w:tab w:val="left" w:pos="11000"/>
        </w:tabs>
        <w:spacing w:before="23"/>
        <w:ind w:left="118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b/>
          <w:color w:val="468F99"/>
          <w:w w:val="99"/>
          <w:sz w:val="28"/>
          <w:szCs w:val="28"/>
          <w:u w:val="thick" w:color="468F99"/>
        </w:rPr>
        <w:t xml:space="preserve">WORK EXPERIENCE </w:t>
      </w:r>
      <w:r>
        <w:rPr>
          <w:rFonts w:ascii="Ubuntu" w:eastAsia="Ubuntu" w:hAnsi="Ubuntu" w:cs="Ubuntu"/>
          <w:b/>
          <w:color w:val="468F99"/>
          <w:sz w:val="28"/>
          <w:szCs w:val="28"/>
          <w:u w:val="thick" w:color="468F99"/>
        </w:rPr>
        <w:tab/>
      </w:r>
    </w:p>
    <w:p w:rsidR="000671E4" w:rsidRDefault="000671E4">
      <w:pPr>
        <w:spacing w:before="7" w:line="120" w:lineRule="exact"/>
        <w:rPr>
          <w:sz w:val="13"/>
          <w:szCs w:val="13"/>
        </w:rPr>
      </w:pPr>
    </w:p>
    <w:p w:rsidR="000671E4" w:rsidRDefault="00A11D38">
      <w:pPr>
        <w:ind w:left="118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color w:val="468F99"/>
          <w:sz w:val="24"/>
          <w:szCs w:val="24"/>
        </w:rPr>
        <w:t>SENIOR R&amp;D TEAMLEAD / Automation-Tools</w:t>
      </w:r>
    </w:p>
    <w:p w:rsidR="000671E4" w:rsidRDefault="00A11D38">
      <w:pPr>
        <w:spacing w:before="5"/>
        <w:ind w:left="118"/>
        <w:rPr>
          <w:sz w:val="24"/>
          <w:szCs w:val="24"/>
        </w:rPr>
      </w:pPr>
      <w:proofErr w:type="spellStart"/>
      <w:r>
        <w:rPr>
          <w:sz w:val="24"/>
          <w:szCs w:val="24"/>
        </w:rPr>
        <w:t>Infoview</w:t>
      </w:r>
      <w:proofErr w:type="spellEnd"/>
      <w:r>
        <w:rPr>
          <w:sz w:val="24"/>
          <w:szCs w:val="24"/>
        </w:rPr>
        <w:t xml:space="preserve"> Technologies</w:t>
      </w:r>
    </w:p>
    <w:p w:rsidR="000671E4" w:rsidRDefault="00A11D38">
      <w:pPr>
        <w:spacing w:before="59"/>
        <w:ind w:left="118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i/>
          <w:color w:val="468F99"/>
          <w:sz w:val="16"/>
          <w:szCs w:val="16"/>
        </w:rPr>
        <w:t>12/2018 – Present</w:t>
      </w:r>
    </w:p>
    <w:p w:rsidR="000671E4" w:rsidRDefault="00A11D38">
      <w:pPr>
        <w:spacing w:before="35" w:line="328" w:lineRule="auto"/>
        <w:ind w:left="118" w:right="4338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i/>
          <w:color w:val="7B7B7B"/>
          <w:sz w:val="16"/>
          <w:szCs w:val="16"/>
        </w:rPr>
        <w:t xml:space="preserve">Project is based on ERP-SCM Module but we supported the project by developing automation tool. </w:t>
      </w:r>
      <w:r>
        <w:rPr>
          <w:rFonts w:ascii="Ubuntu" w:eastAsia="Ubuntu" w:hAnsi="Ubuntu" w:cs="Ubuntu"/>
          <w:i/>
          <w:color w:val="468F99"/>
          <w:sz w:val="16"/>
          <w:szCs w:val="16"/>
        </w:rPr>
        <w:t>Achievements/Tasks</w:t>
      </w:r>
    </w:p>
    <w:p w:rsidR="000671E4" w:rsidRDefault="00A11D38">
      <w:pPr>
        <w:spacing w:line="180" w:lineRule="exact"/>
        <w:ind w:left="296"/>
        <w:rPr>
          <w:sz w:val="18"/>
          <w:szCs w:val="18"/>
        </w:rPr>
      </w:pPr>
      <w:r>
        <w:rPr>
          <w:noProof/>
        </w:rPr>
        <w:pict>
          <v:group id="_x0000_s1112" style="position:absolute;left:0;text-align:left;margin-left:24.9pt;margin-top:1.35pt;width:3.9pt;height:3.9pt;z-index:-251637760;mso-position-horizontal-relative:page" coordorigin="498,27" coordsize="78,78">
            <v:shape id="_x0000_s1114" style="position:absolute;left:498;top:27;width:78;height:78" coordorigin="498,27" coordsize="78,78" path="m557,46r-40,l557,27r19,l557,86r,-40xe" fillcolor="#468f99" stroked="f">
              <v:path arrowok="t"/>
            </v:shape>
            <v:shape id="_x0000_s1113" style="position:absolute;left:498;top:27;width:78;height:78" coordorigin="498,27" coordsize="78,78" path="m517,46r,40l557,86,576,27r,78l498,105r,-78l557,27,517,46xe" fillcolor="#468f99" stroked="f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Played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role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has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Technical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Lead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developed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automation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tool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which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has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reduced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300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Resources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work.</w:t>
      </w:r>
    </w:p>
    <w:p w:rsidR="000671E4" w:rsidRDefault="00A11D38">
      <w:pPr>
        <w:spacing w:before="90" w:line="344" w:lineRule="auto"/>
        <w:ind w:left="296" w:right="3836"/>
        <w:rPr>
          <w:sz w:val="18"/>
          <w:szCs w:val="18"/>
        </w:rPr>
      </w:pPr>
      <w:r>
        <w:rPr>
          <w:noProof/>
        </w:rPr>
        <w:pict>
          <v:group id="_x0000_s1109" style="position:absolute;left:0;text-align:left;margin-left:24.9pt;margin-top:7.2pt;width:3.9pt;height:3.9pt;z-index:-251636736;mso-position-horizontal-relative:page" coordorigin="498,144" coordsize="78,78">
            <v:shape id="_x0000_s1111" style="position:absolute;left:498;top:144;width:78;height:78" coordorigin="498,144" coordsize="78,78" path="m557,162r-40,l557,144r19,l557,203r,-41xe" fillcolor="#468f99" stroked="f">
              <v:path arrowok="t"/>
            </v:shape>
            <v:shape id="_x0000_s1110" style="position:absolute;left:498;top:144;width:78;height:78" coordorigin="498,144" coordsize="78,78" path="m517,162r,41l557,203r19,-59l576,221r-78,l498,144r59,l517,162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106" style="position:absolute;left:0;text-align:left;margin-left:24.9pt;margin-top:22.05pt;width:3.9pt;height:3.9pt;z-index:-251635712;mso-position-horizontal-relative:page" coordorigin="498,441" coordsize="78,78">
            <v:shape id="_x0000_s1108" style="position:absolute;left:498;top:441;width:78;height:78" coordorigin="498,441" coordsize="78,78" path="m557,460r-40,l557,441r19,l557,500r,-40xe" fillcolor="#468f99" stroked="f">
              <v:path arrowok="t"/>
            </v:shape>
            <v:shape id="_x0000_s1107" style="position:absolute;left:498;top:441;width:78;height:78" coordorigin="498,441" coordsize="78,78" path="m517,460r,40l557,500r19,-59l576,519r-78,l498,441r59,l517,460xe" fillcolor="#468f99" stroked="f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Front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end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development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using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HTML5,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CSS,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React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Js</w:t>
      </w:r>
      <w:proofErr w:type="spellEnd"/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Redux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developing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user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interface. Node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Express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Backend.</w:t>
      </w:r>
    </w:p>
    <w:p w:rsidR="000671E4" w:rsidRDefault="00A11D38">
      <w:pPr>
        <w:spacing w:before="3"/>
        <w:ind w:left="296"/>
        <w:rPr>
          <w:sz w:val="18"/>
          <w:szCs w:val="18"/>
        </w:rPr>
      </w:pPr>
      <w:r>
        <w:rPr>
          <w:noProof/>
        </w:rPr>
        <w:pict>
          <v:group id="_x0000_s1103" style="position:absolute;left:0;text-align:left;margin-left:24.9pt;margin-top:2.85pt;width:3.9pt;height:3.9pt;z-index:-251634688;mso-position-horizontal-relative:page" coordorigin="498,57" coordsize="78,78">
            <v:shape id="_x0000_s1105" style="position:absolute;left:498;top:57;width:78;height:78" coordorigin="498,57" coordsize="78,78" path="m557,75r-40,l557,57r19,l557,116r,-41xe" fillcolor="#468f99" stroked="f">
              <v:path arrowok="t"/>
            </v:shape>
            <v:shape id="_x0000_s1104" style="position:absolute;left:498;top:57;width:78;height:78" coordorigin="498,57" coordsize="78,78" path="m517,75r,41l557,116,576,57r,77l498,134r,-77l557,57,517,75xe" fillcolor="#468f99" stroked="f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MongoDB.</w:t>
      </w:r>
    </w:p>
    <w:p w:rsidR="000671E4" w:rsidRDefault="00A11D38">
      <w:pPr>
        <w:spacing w:before="90" w:line="180" w:lineRule="exact"/>
        <w:ind w:left="296"/>
        <w:rPr>
          <w:sz w:val="18"/>
          <w:szCs w:val="18"/>
        </w:rPr>
      </w:pPr>
      <w:r>
        <w:rPr>
          <w:noProof/>
        </w:rPr>
        <w:pict>
          <v:group id="_x0000_s1100" style="position:absolute;left:0;text-align:left;margin-left:24.9pt;margin-top:7.2pt;width:3.9pt;height:3.9pt;z-index:-251633664;mso-position-horizontal-relative:page" coordorigin="498,144" coordsize="78,78">
            <v:shape id="_x0000_s1102" style="position:absolute;left:498;top:144;width:78;height:78" coordorigin="498,144" coordsize="78,78" path="m557,162r-40,l557,144r19,l557,203r,-41xe" fillcolor="#468f99" stroked="f">
              <v:path arrowok="t"/>
            </v:shape>
            <v:shape id="_x0000_s1101" style="position:absolute;left:498;top:144;width:78;height:78" coordorigin="498,144" coordsize="78,78" path="m517,162r,41l557,203r19,-59l576,221r-78,l498,144r59,l517,162xe" fillcolor="#468f99" stroked="f">
              <v:path arrowok="t"/>
            </v:shape>
            <w10:wrap anchorx="page"/>
          </v:group>
        </w:pict>
      </w:r>
      <w:r>
        <w:rPr>
          <w:w w:val="99"/>
          <w:position w:val="-1"/>
          <w:sz w:val="18"/>
          <w:szCs w:val="18"/>
        </w:rPr>
        <w:t>Production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Support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-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Migration,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maintenance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&amp;</w:t>
      </w:r>
      <w:r>
        <w:rPr>
          <w:position w:val="-1"/>
          <w:sz w:val="18"/>
          <w:szCs w:val="18"/>
        </w:rPr>
        <w:t xml:space="preserve"> </w:t>
      </w:r>
      <w:proofErr w:type="spellStart"/>
      <w:r>
        <w:rPr>
          <w:w w:val="99"/>
          <w:position w:val="-1"/>
          <w:sz w:val="18"/>
          <w:szCs w:val="18"/>
        </w:rPr>
        <w:t>deploymentscripts</w:t>
      </w:r>
      <w:proofErr w:type="spellEnd"/>
      <w:r>
        <w:rPr>
          <w:w w:val="99"/>
          <w:position w:val="-1"/>
          <w:sz w:val="18"/>
          <w:szCs w:val="18"/>
        </w:rPr>
        <w:t>.</w:t>
      </w:r>
    </w:p>
    <w:p w:rsidR="000671E4" w:rsidRDefault="000671E4">
      <w:pPr>
        <w:spacing w:line="120" w:lineRule="exact"/>
        <w:rPr>
          <w:sz w:val="13"/>
          <w:szCs w:val="13"/>
        </w:rPr>
      </w:pPr>
    </w:p>
    <w:p w:rsidR="000671E4" w:rsidRDefault="000671E4">
      <w:pPr>
        <w:spacing w:line="200" w:lineRule="exact"/>
      </w:pPr>
    </w:p>
    <w:p w:rsidR="000671E4" w:rsidRDefault="00A11D38">
      <w:pPr>
        <w:spacing w:before="31"/>
        <w:ind w:left="118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color w:val="468F99"/>
          <w:sz w:val="24"/>
          <w:szCs w:val="24"/>
        </w:rPr>
        <w:t>Team-Lead / ERP-Accounts Module</w:t>
      </w:r>
    </w:p>
    <w:p w:rsidR="000671E4" w:rsidRDefault="00A11D38">
      <w:pPr>
        <w:spacing w:before="5"/>
        <w:ind w:left="118"/>
        <w:rPr>
          <w:sz w:val="24"/>
          <w:szCs w:val="24"/>
        </w:rPr>
      </w:pPr>
      <w:r>
        <w:rPr>
          <w:sz w:val="24"/>
          <w:szCs w:val="24"/>
        </w:rPr>
        <w:t>Works Applications Co., Ltd.</w:t>
      </w:r>
    </w:p>
    <w:p w:rsidR="000671E4" w:rsidRDefault="00A11D38">
      <w:pPr>
        <w:spacing w:before="59"/>
        <w:ind w:left="118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i/>
          <w:color w:val="468F99"/>
          <w:sz w:val="16"/>
          <w:szCs w:val="16"/>
        </w:rPr>
        <w:t>12/2017 – 11/2018</w:t>
      </w:r>
    </w:p>
    <w:p w:rsidR="000671E4" w:rsidRDefault="00A11D38">
      <w:pPr>
        <w:spacing w:before="35" w:line="328" w:lineRule="auto"/>
        <w:ind w:left="118" w:right="875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i/>
          <w:color w:val="7B7B7B"/>
          <w:sz w:val="16"/>
          <w:szCs w:val="16"/>
        </w:rPr>
        <w:t xml:space="preserve">AC Module is designed to automate general accounting operations, providing ﬂexibility and utility to both SMBs ( small , medium , large enterprises) </w:t>
      </w:r>
      <w:r>
        <w:rPr>
          <w:rFonts w:ascii="Ubuntu" w:eastAsia="Ubuntu" w:hAnsi="Ubuntu" w:cs="Ubuntu"/>
          <w:i/>
          <w:color w:val="468F99"/>
          <w:sz w:val="16"/>
          <w:szCs w:val="16"/>
        </w:rPr>
        <w:t>Achievements/Tasks</w:t>
      </w:r>
    </w:p>
    <w:p w:rsidR="000671E4" w:rsidRDefault="00A11D38">
      <w:pPr>
        <w:spacing w:line="180" w:lineRule="exact"/>
        <w:ind w:left="296"/>
        <w:rPr>
          <w:sz w:val="18"/>
          <w:szCs w:val="18"/>
        </w:rPr>
      </w:pPr>
      <w:r>
        <w:rPr>
          <w:noProof/>
        </w:rPr>
        <w:pict>
          <v:group id="_x0000_s1097" style="position:absolute;left:0;text-align:left;margin-left:24.9pt;margin-top:1.35pt;width:3.9pt;height:3.9pt;z-index:-251632640;mso-position-horizontal-relative:page" coordorigin="498,27" coordsize="78,78">
            <v:shape id="_x0000_s1099" style="position:absolute;left:498;top:27;width:78;height:78" coordorigin="498,27" coordsize="78,78" path="m557,46r-40,l557,27r19,l557,86r,-40xe" fillcolor="#468f99" stroked="f">
              <v:path arrowok="t"/>
            </v:shape>
            <v:shape id="_x0000_s1098" style="position:absolute;left:498;top:27;width:78;height:78" coordorigin="498,27" coordsize="78,78" path="m517,46r,40l557,86,576,27r,78l498,105r,-78l557,27,517,46xe" fillcolor="#468f99" stroked="f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Frontend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REACTJS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Framework./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CSS</w:t>
      </w:r>
    </w:p>
    <w:p w:rsidR="000671E4" w:rsidRDefault="00A11D38">
      <w:pPr>
        <w:spacing w:before="90" w:line="344" w:lineRule="auto"/>
        <w:ind w:left="296" w:right="7301"/>
        <w:rPr>
          <w:sz w:val="18"/>
          <w:szCs w:val="18"/>
        </w:rPr>
      </w:pPr>
      <w:r>
        <w:rPr>
          <w:noProof/>
        </w:rPr>
        <w:pict>
          <v:group id="_x0000_s1094" style="position:absolute;left:0;text-align:left;margin-left:24.9pt;margin-top:7.2pt;width:3.9pt;height:3.9pt;z-index:-251631616;mso-position-horizontal-relative:page" coordorigin="498,144" coordsize="78,78">
            <v:shape id="_x0000_s1096" style="position:absolute;left:498;top:144;width:78;height:78" coordorigin="498,144" coordsize="78,78" path="m557,162r-40,l557,144r19,l557,203r,-41xe" fillcolor="#468f99" stroked="f">
              <v:path arrowok="t"/>
            </v:shape>
            <v:shape id="_x0000_s1095" style="position:absolute;left:498;top:144;width:78;height:78" coordorigin="498,144" coordsize="78,78" path="m517,162r,41l557,203r19,-59l576,221r-78,l498,144r59,l517,162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091" style="position:absolute;left:0;text-align:left;margin-left:24.9pt;margin-top:22.05pt;width:3.9pt;height:3.9pt;z-index:-251630592;mso-position-horizontal-relative:page" coordorigin="498,441" coordsize="78,78">
            <v:shape id="_x0000_s1093" style="position:absolute;left:498;top:441;width:78;height:78" coordorigin="498,441" coordsize="78,78" path="m557,460r-40,l557,441r19,l557,500r,-40xe" fillcolor="#468f99" stroked="f">
              <v:path arrowok="t"/>
            </v:shape>
            <v:shape id="_x0000_s1092" style="position:absolute;left:498;top:441;width:78;height:78" coordorigin="498,441" coordsize="78,78" path="m517,460r,40l557,500r19,-59l576,519r-78,l498,441r59,l517,460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088" style="position:absolute;left:0;text-align:left;margin-left:24.9pt;margin-top:36.9pt;width:3.9pt;height:3.9pt;z-index:-251629568;mso-position-horizontal-relative:page" coordorigin="498,738" coordsize="78,78">
            <v:shape id="_x0000_s1090" style="position:absolute;left:498;top:738;width:78;height:78" coordorigin="498,738" coordsize="78,78" path="m557,757r-40,l557,738r19,l557,797r,-40xe" fillcolor="#468f99" stroked="f">
              <v:path arrowok="t"/>
            </v:shape>
            <v:shape id="_x0000_s1089" style="position:absolute;left:498;top:738;width:78;height:78" coordorigin="498,738" coordsize="78,78" path="m517,757r,40l557,797r19,-59l576,816r-78,l498,738r59,l517,757xe" fillcolor="#468f99" stroked="f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Backend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SpringBoot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Framework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Node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js</w:t>
      </w:r>
      <w:proofErr w:type="spellEnd"/>
      <w:r>
        <w:rPr>
          <w:w w:val="99"/>
          <w:sz w:val="18"/>
          <w:szCs w:val="18"/>
        </w:rPr>
        <w:t xml:space="preserve"> Served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as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technical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expert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 xml:space="preserve">project. </w:t>
      </w:r>
      <w:proofErr w:type="spellStart"/>
      <w:r>
        <w:rPr>
          <w:w w:val="99"/>
          <w:sz w:val="18"/>
          <w:szCs w:val="18"/>
        </w:rPr>
        <w:t>PostGresSql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DB</w:t>
      </w:r>
    </w:p>
    <w:p w:rsidR="000671E4" w:rsidRDefault="00A11D38">
      <w:pPr>
        <w:spacing w:before="3" w:line="180" w:lineRule="exact"/>
        <w:ind w:left="296"/>
        <w:rPr>
          <w:sz w:val="18"/>
          <w:szCs w:val="18"/>
        </w:rPr>
      </w:pPr>
      <w:r>
        <w:rPr>
          <w:noProof/>
        </w:rPr>
        <w:pict>
          <v:group id="_x0000_s1085" style="position:absolute;left:0;text-align:left;margin-left:24.9pt;margin-top:2.85pt;width:3.9pt;height:3.9pt;z-index:-251628544;mso-position-horizontal-relative:page" coordorigin="498,57" coordsize="78,78">
            <v:shape id="_x0000_s1087" style="position:absolute;left:498;top:57;width:78;height:78" coordorigin="498,57" coordsize="78,78" path="m557,75r-40,l557,57r19,l557,116r,-41xe" fillcolor="#468f99" stroked="f">
              <v:path arrowok="t"/>
            </v:shape>
            <v:shape id="_x0000_s1086" style="position:absolute;left:498;top:57;width:78;height:78" coordorigin="498,57" coordsize="78,78" path="m517,75r,41l557,116,576,57r,77l498,134r,-77l557,57,517,75xe" fillcolor="#468f99" stroked="f">
              <v:path arrowok="t"/>
            </v:shape>
            <w10:wrap anchorx="page"/>
          </v:group>
        </w:pict>
      </w:r>
      <w:r>
        <w:rPr>
          <w:w w:val="99"/>
          <w:position w:val="-1"/>
          <w:sz w:val="18"/>
          <w:szCs w:val="18"/>
        </w:rPr>
        <w:t>Managed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Team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consists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of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10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Members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and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Delivered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many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Accounting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Module</w:t>
      </w:r>
    </w:p>
    <w:p w:rsidR="000671E4" w:rsidRDefault="000671E4">
      <w:pPr>
        <w:spacing w:line="120" w:lineRule="exact"/>
        <w:rPr>
          <w:sz w:val="13"/>
          <w:szCs w:val="13"/>
        </w:rPr>
      </w:pPr>
    </w:p>
    <w:p w:rsidR="000671E4" w:rsidRDefault="000671E4">
      <w:pPr>
        <w:spacing w:line="200" w:lineRule="exact"/>
      </w:pPr>
    </w:p>
    <w:p w:rsidR="000671E4" w:rsidRDefault="00A11D38">
      <w:pPr>
        <w:spacing w:before="31"/>
        <w:ind w:left="118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color w:val="468F99"/>
          <w:sz w:val="24"/>
          <w:szCs w:val="24"/>
        </w:rPr>
        <w:t>Senior Developer / ERP-SCM Module(Sales Management)</w:t>
      </w:r>
    </w:p>
    <w:p w:rsidR="000671E4" w:rsidRDefault="00A11D38">
      <w:pPr>
        <w:spacing w:before="5"/>
        <w:ind w:left="118"/>
        <w:rPr>
          <w:sz w:val="24"/>
          <w:szCs w:val="24"/>
        </w:rPr>
      </w:pPr>
      <w:r>
        <w:rPr>
          <w:sz w:val="24"/>
          <w:szCs w:val="24"/>
        </w:rPr>
        <w:t>Works Applications Co., Ltd.</w:t>
      </w:r>
    </w:p>
    <w:p w:rsidR="000671E4" w:rsidRDefault="00A11D38">
      <w:pPr>
        <w:spacing w:before="59"/>
        <w:ind w:left="118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i/>
          <w:color w:val="468F99"/>
          <w:sz w:val="16"/>
          <w:szCs w:val="16"/>
        </w:rPr>
        <w:t>12/2016 – 11/2017</w:t>
      </w:r>
    </w:p>
    <w:p w:rsidR="000671E4" w:rsidRDefault="00A11D38">
      <w:pPr>
        <w:spacing w:before="35" w:line="328" w:lineRule="auto"/>
        <w:ind w:left="118" w:right="651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i/>
          <w:color w:val="7B7B7B"/>
          <w:sz w:val="16"/>
          <w:szCs w:val="16"/>
        </w:rPr>
        <w:t xml:space="preserve">SCM Suite is well versed in the unique characteristic circumstances of each country's industries and enables integrated management of work processes. </w:t>
      </w:r>
      <w:r>
        <w:rPr>
          <w:rFonts w:ascii="Ubuntu" w:eastAsia="Ubuntu" w:hAnsi="Ubuntu" w:cs="Ubuntu"/>
          <w:i/>
          <w:color w:val="468F99"/>
          <w:sz w:val="16"/>
          <w:szCs w:val="16"/>
        </w:rPr>
        <w:t>Achieve</w:t>
      </w:r>
      <w:r>
        <w:rPr>
          <w:rFonts w:ascii="Ubuntu" w:eastAsia="Ubuntu" w:hAnsi="Ubuntu" w:cs="Ubuntu"/>
          <w:i/>
          <w:color w:val="468F99"/>
          <w:sz w:val="16"/>
          <w:szCs w:val="16"/>
        </w:rPr>
        <w:t>ments/Tasks</w:t>
      </w:r>
    </w:p>
    <w:p w:rsidR="000671E4" w:rsidRDefault="00A11D38">
      <w:pPr>
        <w:spacing w:line="180" w:lineRule="exact"/>
        <w:ind w:left="296"/>
        <w:rPr>
          <w:sz w:val="18"/>
          <w:szCs w:val="18"/>
        </w:rPr>
      </w:pPr>
      <w:r>
        <w:rPr>
          <w:noProof/>
        </w:rPr>
        <w:pict>
          <v:group id="_x0000_s1082" style="position:absolute;left:0;text-align:left;margin-left:24.9pt;margin-top:1.35pt;width:3.9pt;height:3.9pt;z-index:-251627520;mso-position-horizontal-relative:page" coordorigin="498,27" coordsize="78,78">
            <v:shape id="_x0000_s1084" style="position:absolute;left:498;top:27;width:78;height:78" coordorigin="498,27" coordsize="78,78" path="m557,46r-40,l557,27r19,l557,86r,-40xe" fillcolor="#468f99" stroked="f">
              <v:path arrowok="t"/>
            </v:shape>
            <v:shape id="_x0000_s1083" style="position:absolute;left:498;top:27;width:78;height:78" coordorigin="498,27" coordsize="78,78" path="m517,46r,40l557,86,576,27r,78l498,105r,-78l557,27,517,46xe" fillcolor="#468f99" stroked="f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Frontend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React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js</w:t>
      </w:r>
      <w:proofErr w:type="spellEnd"/>
      <w:r>
        <w:rPr>
          <w:w w:val="99"/>
          <w:sz w:val="18"/>
          <w:szCs w:val="18"/>
        </w:rPr>
        <w:t>/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CSS/</w:t>
      </w:r>
      <w:proofErr w:type="spellStart"/>
      <w:r>
        <w:rPr>
          <w:w w:val="99"/>
          <w:sz w:val="18"/>
          <w:szCs w:val="18"/>
        </w:rPr>
        <w:t>Javascript</w:t>
      </w:r>
      <w:proofErr w:type="spellEnd"/>
    </w:p>
    <w:p w:rsidR="000671E4" w:rsidRDefault="00A11D38">
      <w:pPr>
        <w:spacing w:before="90"/>
        <w:ind w:left="296"/>
        <w:rPr>
          <w:sz w:val="18"/>
          <w:szCs w:val="18"/>
        </w:rPr>
      </w:pPr>
      <w:r>
        <w:rPr>
          <w:noProof/>
        </w:rPr>
        <w:pict>
          <v:group id="_x0000_s1079" style="position:absolute;left:0;text-align:left;margin-left:24.9pt;margin-top:7.2pt;width:3.9pt;height:3.9pt;z-index:-251626496;mso-position-horizontal-relative:page" coordorigin="498,144" coordsize="78,78">
            <v:shape id="_x0000_s1081" style="position:absolute;left:498;top:144;width:78;height:78" coordorigin="498,144" coordsize="78,78" path="m557,162r-40,l557,144r19,l557,203r,-41xe" fillcolor="#468f99" stroked="f">
              <v:path arrowok="t"/>
            </v:shape>
            <v:shape id="_x0000_s1080" style="position:absolute;left:498;top:144;width:78;height:78" coordorigin="498,144" coordsize="78,78" path="m517,162r,41l557,203r19,-59l576,221r-78,l498,144r59,l517,162xe" fillcolor="#468f99" stroked="f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Backend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Node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js</w:t>
      </w:r>
      <w:proofErr w:type="spellEnd"/>
    </w:p>
    <w:p w:rsidR="000671E4" w:rsidRDefault="00A11D38">
      <w:pPr>
        <w:spacing w:before="90"/>
        <w:ind w:left="296"/>
        <w:rPr>
          <w:sz w:val="18"/>
          <w:szCs w:val="18"/>
        </w:rPr>
      </w:pPr>
      <w:r>
        <w:rPr>
          <w:noProof/>
        </w:rPr>
        <w:pict>
          <v:group id="_x0000_s1073" style="position:absolute;left:0;text-align:left;margin-left:22.9pt;margin-top:7pt;width:7.85pt;height:4.25pt;z-index:-251625472;mso-position-horizontal-relative:page" coordorigin="458,140" coordsize="157,85">
            <v:shape id="_x0000_s1078" style="position:absolute;left:498;top:144;width:78;height:78" coordorigin="498,144" coordsize="78,78" path="m576,221r-78,l517,162r59,-18l576,221,517,203r40,l557,162r-40,41l576,221xe" fillcolor="#468f99" stroked="f">
              <v:path arrowok="t"/>
            </v:shape>
            <v:shape id="_x0000_s1077" style="position:absolute;left:498;top:144;width:78;height:78" coordorigin="498,144" coordsize="78,78" path="m517,162r-19,59l498,144r78,l517,162xe" fillcolor="#468f99" stroked="f">
              <v:path arrowok="t"/>
            </v:shape>
            <v:shape id="_x0000_s1076" style="position:absolute;left:498;top:144;width:78;height:78" coordorigin="498,144" coordsize="78,78" path="m517,203r40,-41l557,203r-40,xe" fillcolor="#468f99" stroked="f">
              <v:path arrowok="t"/>
            </v:shape>
            <v:shape id="_x0000_s1075" style="position:absolute;left:498;top:183;width:78;height:0" coordorigin="498,183" coordsize="78,0" path="m498,183r78,e" filled="f" strokecolor="#468f99" strokeweight="1.40581mm">
              <v:path arrowok="t"/>
            </v:shape>
            <v:shape id="_x0000_s1074" style="position:absolute;left:517;top:183;width:40;height:0" coordorigin="517,183" coordsize="40,0" path="m517,183r40,e" filled="f" strokecolor="#468f99" strokeweight=".74794mm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Served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as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Senior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Developer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team</w:t>
      </w:r>
    </w:p>
    <w:p w:rsidR="000671E4" w:rsidRDefault="00A11D38">
      <w:pPr>
        <w:spacing w:before="90"/>
        <w:ind w:left="296"/>
        <w:rPr>
          <w:sz w:val="18"/>
          <w:szCs w:val="18"/>
        </w:rPr>
        <w:sectPr w:rsidR="000671E4">
          <w:type w:val="continuous"/>
          <w:pgSz w:w="11900" w:h="16840"/>
          <w:pgMar w:top="540" w:right="200" w:bottom="280" w:left="380" w:header="720" w:footer="720" w:gutter="0"/>
          <w:cols w:space="720"/>
        </w:sectPr>
      </w:pPr>
      <w:r>
        <w:rPr>
          <w:noProof/>
        </w:rPr>
        <w:pict>
          <v:group id="_x0000_s1070" style="position:absolute;left:0;text-align:left;margin-left:24.9pt;margin-top:7.2pt;width:3.9pt;height:3.9pt;z-index:-251624448;mso-position-horizontal-relative:page" coordorigin="498,144" coordsize="78,78">
            <v:shape id="_x0000_s1072" style="position:absolute;left:498;top:144;width:78;height:78" coordorigin="498,144" coordsize="78,78" path="m557,162r-40,l557,144r19,l557,203r,-41xe" fillcolor="#468f99" stroked="f">
              <v:path arrowok="t"/>
            </v:shape>
            <v:shape id="_x0000_s1071" style="position:absolute;left:498;top:144;width:78;height:78" coordorigin="498,144" coordsize="78,78" path="m517,162r,41l557,203r19,-59l576,221r-78,l498,144r59,l517,162xe" fillcolor="#468f99" stroked="f">
              <v:path arrowok="t"/>
            </v:shape>
            <w10:wrap anchorx="page"/>
          </v:group>
        </w:pict>
      </w:r>
      <w:proofErr w:type="spellStart"/>
      <w:r>
        <w:rPr>
          <w:w w:val="99"/>
          <w:sz w:val="18"/>
          <w:szCs w:val="18"/>
        </w:rPr>
        <w:t>PostGresSql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DB</w:t>
      </w:r>
    </w:p>
    <w:p w:rsidR="000671E4" w:rsidRDefault="00A11D38">
      <w:pPr>
        <w:spacing w:before="60"/>
        <w:ind w:left="118"/>
        <w:rPr>
          <w:rFonts w:ascii="Ubuntu" w:eastAsia="Ubuntu" w:hAnsi="Ubuntu" w:cs="Ubuntu"/>
          <w:sz w:val="28"/>
          <w:szCs w:val="28"/>
        </w:rPr>
      </w:pPr>
      <w:r>
        <w:rPr>
          <w:noProof/>
        </w:rPr>
        <w:lastRenderedPageBreak/>
        <w:pict>
          <v:group id="_x0000_s1068" style="position:absolute;left:0;text-align:left;margin-left:24.9pt;margin-top:21pt;width:545.05pt;height:0;z-index:-251623424;mso-position-horizontal-relative:page" coordorigin="498,420" coordsize="10901,0">
            <v:shape id="_x0000_s1069" style="position:absolute;left:498;top:420;width:10901;height:0" coordorigin="498,420" coordsize="10901,0" path="m498,420r10901,e" filled="f" strokecolor="#468f99" strokeweight=".35775mm">
              <v:path arrowok="t"/>
            </v:shape>
            <w10:wrap anchorx="page"/>
          </v:group>
        </w:pict>
      </w:r>
      <w:r>
        <w:rPr>
          <w:rFonts w:ascii="Ubuntu" w:eastAsia="Ubuntu" w:hAnsi="Ubuntu" w:cs="Ubuntu"/>
          <w:b/>
          <w:color w:val="468F99"/>
          <w:w w:val="99"/>
          <w:sz w:val="28"/>
          <w:szCs w:val="28"/>
        </w:rPr>
        <w:t>WORK</w:t>
      </w:r>
      <w:r>
        <w:rPr>
          <w:rFonts w:ascii="Ubuntu" w:eastAsia="Ubuntu" w:hAnsi="Ubuntu" w:cs="Ubuntu"/>
          <w:b/>
          <w:color w:val="468F99"/>
          <w:sz w:val="28"/>
          <w:szCs w:val="28"/>
        </w:rPr>
        <w:t xml:space="preserve"> </w:t>
      </w:r>
      <w:r>
        <w:rPr>
          <w:rFonts w:ascii="Ubuntu" w:eastAsia="Ubuntu" w:hAnsi="Ubuntu" w:cs="Ubuntu"/>
          <w:b/>
          <w:color w:val="468F99"/>
          <w:w w:val="99"/>
          <w:sz w:val="28"/>
          <w:szCs w:val="28"/>
        </w:rPr>
        <w:t>EXPERIENCE</w:t>
      </w:r>
    </w:p>
    <w:p w:rsidR="000671E4" w:rsidRDefault="000671E4">
      <w:pPr>
        <w:spacing w:before="5" w:line="140" w:lineRule="exact"/>
        <w:rPr>
          <w:sz w:val="15"/>
          <w:szCs w:val="15"/>
        </w:rPr>
      </w:pPr>
    </w:p>
    <w:p w:rsidR="000671E4" w:rsidRDefault="00A11D38">
      <w:pPr>
        <w:ind w:left="118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color w:val="468F99"/>
          <w:sz w:val="24"/>
          <w:szCs w:val="24"/>
        </w:rPr>
        <w:t>Developer / ERP-HR Module</w:t>
      </w:r>
    </w:p>
    <w:p w:rsidR="000671E4" w:rsidRDefault="00A11D38">
      <w:pPr>
        <w:spacing w:before="5"/>
        <w:ind w:left="118"/>
        <w:rPr>
          <w:sz w:val="24"/>
          <w:szCs w:val="24"/>
        </w:rPr>
      </w:pPr>
      <w:r>
        <w:rPr>
          <w:sz w:val="24"/>
          <w:szCs w:val="24"/>
        </w:rPr>
        <w:t>Works Applications Co., Ltd.</w:t>
      </w:r>
    </w:p>
    <w:p w:rsidR="000671E4" w:rsidRDefault="00A11D38">
      <w:pPr>
        <w:spacing w:before="59"/>
        <w:ind w:left="118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i/>
          <w:color w:val="468F99"/>
          <w:sz w:val="16"/>
          <w:szCs w:val="16"/>
        </w:rPr>
        <w:t>06/2015 – 11/2016</w:t>
      </w:r>
    </w:p>
    <w:p w:rsidR="000671E4" w:rsidRDefault="00A11D38">
      <w:pPr>
        <w:spacing w:before="35"/>
        <w:ind w:left="118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i/>
          <w:color w:val="7B7B7B"/>
          <w:sz w:val="16"/>
          <w:szCs w:val="16"/>
        </w:rPr>
        <w:t>Its a Delphi Standalone application to java web conversion project which is based on HR Module</w:t>
      </w:r>
    </w:p>
    <w:p w:rsidR="000671E4" w:rsidRDefault="00A11D38">
      <w:pPr>
        <w:spacing w:before="67"/>
        <w:ind w:left="118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i/>
          <w:color w:val="468F99"/>
          <w:sz w:val="16"/>
          <w:szCs w:val="16"/>
        </w:rPr>
        <w:t>Achievements/Tasks</w:t>
      </w:r>
    </w:p>
    <w:p w:rsidR="000671E4" w:rsidRDefault="00A11D38">
      <w:pPr>
        <w:spacing w:before="39"/>
        <w:ind w:left="296"/>
        <w:rPr>
          <w:sz w:val="18"/>
          <w:szCs w:val="18"/>
        </w:rPr>
      </w:pPr>
      <w:r>
        <w:rPr>
          <w:noProof/>
        </w:rPr>
        <w:pict>
          <v:group id="_x0000_s1062" style="position:absolute;left:0;text-align:left;margin-left:22.9pt;margin-top:4.45pt;width:7.85pt;height:4.25pt;z-index:-251622400;mso-position-horizontal-relative:page" coordorigin="458,89" coordsize="157,85">
            <v:shape id="_x0000_s1067" style="position:absolute;left:498;top:93;width:78;height:78" coordorigin="498,93" coordsize="78,78" path="m576,170r-78,l517,111,576,93r,77l517,152r40,l557,111r-40,41l576,170xe" fillcolor="#468f99" stroked="f">
              <v:path arrowok="t"/>
            </v:shape>
            <v:shape id="_x0000_s1066" style="position:absolute;left:498;top:93;width:78;height:78" coordorigin="498,93" coordsize="78,78" path="m517,111r-19,59l498,93r78,l517,111xe" fillcolor="#468f99" stroked="f">
              <v:path arrowok="t"/>
            </v:shape>
            <v:shape id="_x0000_s1065" style="position:absolute;left:498;top:93;width:78;height:78" coordorigin="498,93" coordsize="78,78" path="m517,152r40,-41l557,152r-40,xe" fillcolor="#468f99" stroked="f">
              <v:path arrowok="t"/>
            </v:shape>
            <v:shape id="_x0000_s1064" style="position:absolute;left:498;top:132;width:78;height:0" coordorigin="498,132" coordsize="78,0" path="m498,132r78,e" filled="f" strokecolor="#468f99" strokeweight="1.40581mm">
              <v:path arrowok="t"/>
            </v:shape>
            <v:shape id="_x0000_s1063" style="position:absolute;left:517;top:132;width:40;height:0" coordorigin="517,132" coordsize="40,0" path="m517,132r40,e" filled="f" strokecolor="#468f99" strokeweight=".74794mm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Frontend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HTML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/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CSS/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JavaScript</w:t>
      </w:r>
    </w:p>
    <w:p w:rsidR="000671E4" w:rsidRDefault="00A11D38">
      <w:pPr>
        <w:spacing w:before="90"/>
        <w:ind w:left="296"/>
        <w:rPr>
          <w:sz w:val="18"/>
          <w:szCs w:val="18"/>
        </w:rPr>
      </w:pPr>
      <w:r>
        <w:rPr>
          <w:noProof/>
        </w:rPr>
        <w:pict>
          <v:group id="_x0000_s1059" style="position:absolute;left:0;text-align:left;margin-left:24.9pt;margin-top:7.2pt;width:3.9pt;height:3.9pt;z-index:-251621376;mso-position-horizontal-relative:page" coordorigin="498,144" coordsize="78,78">
            <v:shape id="_x0000_s1061" style="position:absolute;left:498;top:144;width:78;height:78" coordorigin="498,144" coordsize="78,78" path="m557,162r-40,l557,144r19,l557,203r,-41xe" fillcolor="#468f99" stroked="f">
              <v:path arrowok="t"/>
            </v:shape>
            <v:shape id="_x0000_s1060" style="position:absolute;left:498;top:144;width:78;height:78" coordorigin="498,144" coordsize="78,78" path="m517,162r,41l557,203r19,-59l576,221r-78,l498,144r59,l517,162xe" fillcolor="#468f99" stroked="f">
              <v:path arrowok="t"/>
            </v:shape>
            <w10:wrap anchorx="page"/>
          </v:group>
        </w:pict>
      </w:r>
      <w:proofErr w:type="spellStart"/>
      <w:r>
        <w:rPr>
          <w:w w:val="99"/>
          <w:sz w:val="18"/>
          <w:szCs w:val="18"/>
        </w:rPr>
        <w:t>Analysed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Delphi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Language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to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gather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requirement</w:t>
      </w:r>
    </w:p>
    <w:p w:rsidR="000671E4" w:rsidRDefault="00A11D38">
      <w:pPr>
        <w:spacing w:before="7" w:line="280" w:lineRule="atLeast"/>
        <w:ind w:left="296" w:right="9551"/>
        <w:rPr>
          <w:sz w:val="18"/>
          <w:szCs w:val="18"/>
        </w:rPr>
      </w:pPr>
      <w:r>
        <w:rPr>
          <w:noProof/>
        </w:rPr>
        <w:pict>
          <v:group id="_x0000_s1056" style="position:absolute;left:0;text-align:left;margin-left:24.9pt;margin-top:7.2pt;width:3.9pt;height:3.9pt;z-index:-251620352;mso-position-horizontal-relative:page" coordorigin="498,144" coordsize="78,78">
            <v:shape id="_x0000_s1058" style="position:absolute;left:498;top:144;width:78;height:78" coordorigin="498,144" coordsize="78,78" path="m557,162r-40,l557,144r19,l557,203r,-41xe" fillcolor="#468f99" stroked="f">
              <v:path arrowok="t"/>
            </v:shape>
            <v:shape id="_x0000_s1057" style="position:absolute;left:498;top:144;width:78;height:78" coordorigin="498,144" coordsize="78,78" path="m517,162r,41l557,203r19,-59l576,221r-78,l498,144r59,l517,162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053" style="position:absolute;left:0;text-align:left;margin-left:24.9pt;margin-top:22.05pt;width:3.9pt;height:3.9pt;z-index:-251619328;mso-position-horizontal-relative:page" coordorigin="498,441" coordsize="78,78">
            <v:shape id="_x0000_s1055" style="position:absolute;left:498;top:441;width:78;height:78" coordorigin="498,441" coordsize="78,78" path="m557,460r-40,l557,441r19,l557,500r,-40xe" fillcolor="#468f99" stroked="f">
              <v:path arrowok="t"/>
            </v:shape>
            <v:shape id="_x0000_s1054" style="position:absolute;left:498;top:441;width:78;height:78" coordorigin="498,441" coordsize="78,78" path="m517,460r,40l557,500r19,-59l576,519r-78,l498,441r59,l517,460xe" fillcolor="#468f99" stroked="f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Backend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Java.</w:t>
      </w:r>
      <w:r>
        <w:rPr>
          <w:w w:val="99"/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PostgresSql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DB</w:t>
      </w:r>
    </w:p>
    <w:p w:rsidR="000671E4" w:rsidRDefault="000671E4">
      <w:pPr>
        <w:spacing w:line="200" w:lineRule="exact"/>
      </w:pPr>
    </w:p>
    <w:p w:rsidR="000671E4" w:rsidRDefault="000671E4">
      <w:pPr>
        <w:spacing w:before="17" w:line="200" w:lineRule="exact"/>
      </w:pPr>
    </w:p>
    <w:p w:rsidR="000671E4" w:rsidRDefault="00A11D38">
      <w:pPr>
        <w:spacing w:before="31"/>
        <w:ind w:left="118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color w:val="468F99"/>
          <w:sz w:val="24"/>
          <w:szCs w:val="24"/>
        </w:rPr>
        <w:t>Freelancing Developer/ Full Stack Development</w:t>
      </w:r>
    </w:p>
    <w:p w:rsidR="000671E4" w:rsidRDefault="00A11D38">
      <w:pPr>
        <w:spacing w:before="5"/>
        <w:ind w:left="118"/>
        <w:rPr>
          <w:sz w:val="24"/>
          <w:szCs w:val="24"/>
        </w:rPr>
      </w:pPr>
      <w:r>
        <w:rPr>
          <w:sz w:val="24"/>
          <w:szCs w:val="24"/>
        </w:rPr>
        <w:t>Workplace/Company</w:t>
      </w:r>
    </w:p>
    <w:p w:rsidR="000671E4" w:rsidRDefault="00A11D38">
      <w:pPr>
        <w:spacing w:before="59"/>
        <w:ind w:left="118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i/>
          <w:color w:val="468F99"/>
          <w:sz w:val="16"/>
          <w:szCs w:val="16"/>
        </w:rPr>
        <w:t>02/2019 – Present</w:t>
      </w:r>
    </w:p>
    <w:p w:rsidR="000671E4" w:rsidRDefault="00A11D38">
      <w:pPr>
        <w:spacing w:before="35" w:line="328" w:lineRule="auto"/>
        <w:ind w:left="118" w:right="3754"/>
        <w:rPr>
          <w:rFonts w:ascii="Ubuntu" w:eastAsia="Ubuntu" w:hAnsi="Ubuntu" w:cs="Ubuntu"/>
          <w:sz w:val="16"/>
          <w:szCs w:val="16"/>
        </w:rPr>
      </w:pPr>
      <w:proofErr w:type="spellStart"/>
      <w:r>
        <w:rPr>
          <w:rFonts w:ascii="Ubuntu" w:eastAsia="Ubuntu" w:hAnsi="Ubuntu" w:cs="Ubuntu"/>
          <w:i/>
          <w:color w:val="7B7B7B"/>
          <w:sz w:val="16"/>
          <w:szCs w:val="16"/>
        </w:rPr>
        <w:t>Vexamine</w:t>
      </w:r>
      <w:proofErr w:type="spellEnd"/>
      <w:r>
        <w:rPr>
          <w:rFonts w:ascii="Ubuntu" w:eastAsia="Ubuntu" w:hAnsi="Ubuntu" w:cs="Ubuntu"/>
          <w:i/>
          <w:color w:val="7B7B7B"/>
          <w:sz w:val="16"/>
          <w:szCs w:val="16"/>
        </w:rPr>
        <w:t xml:space="preserve"> employee assessment determines the quality, performance and cultural ﬁt of each candidate. </w:t>
      </w:r>
      <w:r>
        <w:rPr>
          <w:rFonts w:ascii="Ubuntu" w:eastAsia="Ubuntu" w:hAnsi="Ubuntu" w:cs="Ubuntu"/>
          <w:i/>
          <w:color w:val="468F99"/>
          <w:sz w:val="16"/>
          <w:szCs w:val="16"/>
        </w:rPr>
        <w:t>Achievements/Tasks</w:t>
      </w:r>
    </w:p>
    <w:p w:rsidR="000671E4" w:rsidRDefault="00A11D38">
      <w:pPr>
        <w:spacing w:line="180" w:lineRule="exact"/>
        <w:ind w:left="296"/>
        <w:rPr>
          <w:sz w:val="18"/>
          <w:szCs w:val="18"/>
        </w:rPr>
      </w:pPr>
      <w:r>
        <w:rPr>
          <w:noProof/>
        </w:rPr>
        <w:pict>
          <v:group id="_x0000_s1050" style="position:absolute;left:0;text-align:left;margin-left:24.9pt;margin-top:1.35pt;width:3.9pt;height:3.9pt;z-index:-251618304;mso-position-horizontal-relative:page" coordorigin="498,27" coordsize="78,78">
            <v:shape id="_x0000_s1052" style="position:absolute;left:498;top:27;width:78;height:78" coordorigin="498,27" coordsize="78,78" path="m557,46r-40,l557,27r19,l557,86r,-40xe" fillcolor="#468f99" stroked="f">
              <v:path arrowok="t"/>
            </v:shape>
            <v:shape id="_x0000_s1051" style="position:absolute;left:498;top:27;width:78;height:78" coordorigin="498,27" coordsize="78,78" path="m517,46r,40l557,86,576,27r,78l498,105r,-78l557,27,517,46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047" style="position:absolute;left:0;text-align:left;margin-left:359.75pt;margin-top:.15pt;width:7.9pt;height:6.8pt;z-index:-251617280;mso-position-horizontal-relative:page" coordorigin="7195,3" coordsize="158,136">
            <v:shape id="_x0000_s1049" style="position:absolute;left:7198;top:17;width:119;height:119" coordorigin="7198,17" coordsize="119,119" path="m7201,29r4,-5l7210,19r6,-2l7283,17r2,1l7285,20r,6l7283,27r-1,1l7219,28r-3,1l7213,32r-2,2l7209,37r,78l7210,118r3,3l7215,123r4,2l7296,125r4,-1l7302,121r3,-2l7306,115r,-32l7308,82r1,l7315,82r2,1l7317,84r,34l7315,124r-5,5l7305,133r-5,3l7216,136r-6,-3l7205,129r-4,-5l7198,118r,-84l7201,29xe" fillcolor="#468f99" stroked="f">
              <v:path arrowok="t"/>
            </v:shape>
            <v:shape id="_x0000_s1048" style="position:absolute;left:7256;top:6;width:94;height:94" coordorigin="7256,6" coordsize="94,94" path="m7348,8r1,2l7350,12r,44l7349,58r-2,2l7346,60r-3,l7341,60r-1,-1l7326,44r-55,55l7270,99r-1,1l7266,99r-9,-10l7257,89r-1,-2l7257,85r55,-55l7297,15r-1,-1l7295,13r,-3l7296,9r2,-2l7299,6r47,l7347,7r1,1xe" fillcolor="#468f99" stroked="f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Based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Self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Interest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We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have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developed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Employee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Assesment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application.</w:t>
      </w:r>
    </w:p>
    <w:p w:rsidR="000671E4" w:rsidRDefault="00A11D38">
      <w:pPr>
        <w:spacing w:before="90"/>
        <w:ind w:left="296"/>
        <w:rPr>
          <w:sz w:val="18"/>
          <w:szCs w:val="18"/>
        </w:rPr>
      </w:pPr>
      <w:r>
        <w:rPr>
          <w:noProof/>
        </w:rPr>
        <w:pict>
          <v:group id="_x0000_s1044" style="position:absolute;left:0;text-align:left;margin-left:24.9pt;margin-top:7.2pt;width:3.9pt;height:3.9pt;z-index:-251616256;mso-position-horizontal-relative:page" coordorigin="498,144" coordsize="78,78">
            <v:shape id="_x0000_s1046" style="position:absolute;left:498;top:144;width:78;height:78" coordorigin="498,144" coordsize="78,78" path="m557,162r-40,l557,144r19,l557,203r,-41xe" fillcolor="#468f99" stroked="f">
              <v:path arrowok="t"/>
            </v:shape>
            <v:shape id="_x0000_s1045" style="position:absolute;left:498;top:144;width:78;height:78" coordorigin="498,144" coordsize="78,78" path="m517,162r,41l557,203r19,-59l576,221r-78,l498,144r59,l517,162xe" fillcolor="#468f99" stroked="f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Please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check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Url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http://vexamine.com/home.html#/dashboard.</w:t>
      </w:r>
    </w:p>
    <w:p w:rsidR="000671E4" w:rsidRDefault="00A11D38">
      <w:pPr>
        <w:spacing w:before="90" w:line="344" w:lineRule="auto"/>
        <w:ind w:left="296" w:right="3479"/>
        <w:rPr>
          <w:sz w:val="18"/>
          <w:szCs w:val="18"/>
        </w:rPr>
      </w:pPr>
      <w:r>
        <w:rPr>
          <w:noProof/>
        </w:rPr>
        <w:pict>
          <v:group id="_x0000_s1038" style="position:absolute;left:0;text-align:left;margin-left:22.9pt;margin-top:7pt;width:7.85pt;height:4.25pt;z-index:-251615232;mso-position-horizontal-relative:page" coordorigin="458,140" coordsize="157,85">
            <v:shape id="_x0000_s1043" style="position:absolute;left:498;top:144;width:78;height:78" coordorigin="498,144" coordsize="78,78" path="m576,221r-78,l517,162r59,-18l576,221,517,203r40,l557,162r-40,41l576,221xe" fillcolor="#468f99" stroked="f">
              <v:path arrowok="t"/>
            </v:shape>
            <v:shape id="_x0000_s1042" style="position:absolute;left:498;top:144;width:78;height:78" coordorigin="498,144" coordsize="78,78" path="m517,162r-19,59l498,144r78,l517,162xe" fillcolor="#468f99" stroked="f">
              <v:path arrowok="t"/>
            </v:shape>
            <v:shape id="_x0000_s1041" style="position:absolute;left:498;top:144;width:78;height:78" coordorigin="498,144" coordsize="78,78" path="m517,203r40,-41l557,203r-40,xe" fillcolor="#468f99" stroked="f">
              <v:path arrowok="t"/>
            </v:shape>
            <v:shape id="_x0000_s1040" style="position:absolute;left:498;top:183;width:78;height:0" coordorigin="498,183" coordsize="78,0" path="m498,183r78,e" filled="f" strokecolor="#468f99" strokeweight="1.40581mm">
              <v:path arrowok="t"/>
            </v:shape>
            <v:shape id="_x0000_s1039" style="position:absolute;left:517;top:183;width:40;height:0" coordorigin="517,183" coordsize="40,0" path="m517,183r40,e" filled="f" strokecolor="#468f99" strokeweight=".74794mm">
              <v:path arrowok="t"/>
            </v:shape>
            <w10:wrap anchorx="page"/>
          </v:group>
        </w:pict>
      </w:r>
      <w:r>
        <w:rPr>
          <w:noProof/>
        </w:rPr>
        <w:pict>
          <v:group id="_x0000_s1032" style="position:absolute;left:0;text-align:left;margin-left:22.9pt;margin-top:21.85pt;width:7.85pt;height:4.25pt;z-index:-251614208;mso-position-horizontal-relative:page" coordorigin="458,437" coordsize="157,85">
            <v:shape id="_x0000_s1037" style="position:absolute;left:498;top:441;width:78;height:78" coordorigin="498,441" coordsize="78,78" path="m576,519r-78,l517,460r59,-19l576,519,517,500r40,l557,460r-40,40l576,519xe" fillcolor="#468f99" stroked="f">
              <v:path arrowok="t"/>
            </v:shape>
            <v:shape id="_x0000_s1036" style="position:absolute;left:498;top:441;width:78;height:78" coordorigin="498,441" coordsize="78,78" path="m517,460r-19,59l498,441r78,l517,460xe" fillcolor="#468f99" stroked="f">
              <v:path arrowok="t"/>
            </v:shape>
            <v:shape id="_x0000_s1035" style="position:absolute;left:498;top:441;width:78;height:78" coordorigin="498,441" coordsize="78,78" path="m517,500r40,-40l557,500r-40,xe" fillcolor="#468f99" stroked="f">
              <v:path arrowok="t"/>
            </v:shape>
            <v:shape id="_x0000_s1034" style="position:absolute;left:498;top:480;width:78;height:0" coordorigin="498,480" coordsize="78,0" path="m498,480r78,e" filled="f" strokecolor="#468f99" strokeweight="1.40581mm">
              <v:path arrowok="t"/>
            </v:shape>
            <v:shape id="_x0000_s1033" style="position:absolute;left:517;top:480;width:40;height:0" coordorigin="517,480" coordsize="40,0" path="m517,480r40,e" filled="f" strokecolor="#468f99" strokeweight=".74794mm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One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Core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Member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project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who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designed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the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application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Schema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Design. Frontend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React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Redux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Design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(UI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Framework)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Webpack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w w:val="99"/>
          <w:sz w:val="18"/>
          <w:szCs w:val="18"/>
        </w:rPr>
        <w:t>Ecma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6.</w:t>
      </w:r>
    </w:p>
    <w:p w:rsidR="000671E4" w:rsidRDefault="00A11D38">
      <w:pPr>
        <w:spacing w:before="3" w:line="344" w:lineRule="auto"/>
        <w:ind w:left="296" w:right="7056"/>
        <w:rPr>
          <w:sz w:val="18"/>
          <w:szCs w:val="18"/>
        </w:rPr>
      </w:pPr>
      <w:r>
        <w:rPr>
          <w:noProof/>
        </w:rPr>
        <w:pict>
          <v:group id="_x0000_s1029" style="position:absolute;left:0;text-align:left;margin-left:24.9pt;margin-top:2.85pt;width:3.9pt;height:3.9pt;z-index:-251613184;mso-position-horizontal-relative:page" coordorigin="498,57" coordsize="78,78">
            <v:shape id="_x0000_s1031" style="position:absolute;left:498;top:57;width:78;height:78" coordorigin="498,57" coordsize="78,78" path="m557,75r-40,l557,57r19,l557,116r,-41xe" fillcolor="#468f99" stroked="f">
              <v:path arrowok="t"/>
            </v:shape>
            <v:shape id="_x0000_s1030" style="position:absolute;left:498;top:57;width:78;height:78" coordorigin="498,57" coordsize="78,78" path="m517,75r,41l557,116,576,57r,77l498,134r,-77l557,57,517,75xe" fillcolor="#468f99" stroked="f">
              <v:path arrowok="t"/>
            </v:shape>
            <w10:wrap anchorx="page"/>
          </v:group>
        </w:pict>
      </w:r>
      <w:r>
        <w:rPr>
          <w:noProof/>
        </w:rPr>
        <w:pict>
          <v:group id="_x0000_s1026" style="position:absolute;left:0;text-align:left;margin-left:24.9pt;margin-top:17.7pt;width:3.9pt;height:3.9pt;z-index:-251612160;mso-position-horizontal-relative:page" coordorigin="498,354" coordsize="78,78">
            <v:shape id="_x0000_s1028" style="position:absolute;left:498;top:354;width:78;height:78" coordorigin="498,354" coordsize="78,78" path="m557,373r-40,l557,354r19,l557,413r,-40xe" fillcolor="#468f99" stroked="f">
              <v:path arrowok="t"/>
            </v:shape>
            <v:shape id="_x0000_s1027" style="position:absolute;left:498;top:354;width:78;height:78" coordorigin="498,354" coordsize="78,78" path="m517,373r,40l557,413r19,-59l576,432r-78,l498,354r59,l517,373xe" fillcolor="#468f99" stroked="f">
              <v:path arrowok="t"/>
            </v:shape>
            <w10:wrap anchorx="page"/>
          </v:group>
        </w:pict>
      </w:r>
      <w:r>
        <w:rPr>
          <w:w w:val="99"/>
          <w:sz w:val="18"/>
          <w:szCs w:val="18"/>
        </w:rPr>
        <w:t>Backend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Spring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boot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JPA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Flyway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 xml:space="preserve">Swagger. </w:t>
      </w:r>
      <w:proofErr w:type="spellStart"/>
      <w:r>
        <w:rPr>
          <w:w w:val="99"/>
          <w:sz w:val="18"/>
          <w:szCs w:val="18"/>
        </w:rPr>
        <w:t>PostgresSql</w:t>
      </w:r>
      <w:proofErr w:type="spellEnd"/>
      <w:r>
        <w:rPr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Db</w:t>
      </w:r>
    </w:p>
    <w:sectPr w:rsidR="000671E4">
      <w:pgSz w:w="11900" w:h="16840"/>
      <w:pgMar w:top="320" w:right="400" w:bottom="280" w:left="380" w:header="0" w:footer="3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11D38">
      <w:r>
        <w:separator/>
      </w:r>
    </w:p>
  </w:endnote>
  <w:endnote w:type="continuationSeparator" w:id="0">
    <w:p w:rsidR="00000000" w:rsidRDefault="00A1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Cambria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1E4" w:rsidRDefault="00A11D38">
    <w:pPr>
      <w:spacing w:line="200" w:lineRule="exac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85pt;margin-top:814.75pt;width:46pt;height:10.9pt;z-index:-251657216;mso-position-horizontal-relative:page;mso-position-vertical-relative:page" filled="f" stroked="f">
          <v:textbox inset="0,0,0,0">
            <w:txbxContent>
              <w:p w:rsidR="000671E4" w:rsidRDefault="00A11D38">
                <w:pPr>
                  <w:spacing w:line="200" w:lineRule="exact"/>
                  <w:ind w:left="20" w:right="-27"/>
                  <w:rPr>
                    <w:rFonts w:ascii="Ubuntu" w:eastAsia="Ubuntu" w:hAnsi="Ubuntu" w:cs="Ubuntu"/>
                    <w:sz w:val="18"/>
                    <w:szCs w:val="18"/>
                  </w:rPr>
                </w:pPr>
                <w:r>
                  <w:rPr>
                    <w:rFonts w:ascii="Ubuntu" w:eastAsia="Ubuntu" w:hAnsi="Ubuntu" w:cs="Ubuntu"/>
                    <w:i/>
                    <w:color w:val="7B7B7B"/>
                    <w:w w:val="99"/>
                    <w:position w:val="-1"/>
                    <w:sz w:val="18"/>
                    <w:szCs w:val="18"/>
                  </w:rPr>
                  <w:t>Page</w:t>
                </w:r>
                <w:r>
                  <w:rPr>
                    <w:rFonts w:ascii="Ubuntu" w:eastAsia="Ubuntu" w:hAnsi="Ubuntu" w:cs="Ubuntu"/>
                    <w:i/>
                    <w:color w:val="7B7B7B"/>
                    <w:position w:val="-1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Ubuntu" w:eastAsia="Ubuntu" w:hAnsi="Ubuntu" w:cs="Ubuntu"/>
                    <w:i/>
                    <w:color w:val="7B7B7B"/>
                    <w:w w:val="99"/>
                    <w:position w:val="-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Ubuntu" w:eastAsia="Ubuntu" w:hAnsi="Ubuntu" w:cs="Ubuntu"/>
                    <w:i/>
                    <w:color w:val="7B7B7B"/>
                    <w:position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Ubuntu" w:eastAsia="Ubuntu" w:hAnsi="Ubuntu" w:cs="Ubuntu"/>
                    <w:i/>
                    <w:color w:val="7B7B7B"/>
                    <w:w w:val="99"/>
                    <w:position w:val="-1"/>
                    <w:sz w:val="18"/>
                    <w:szCs w:val="18"/>
                  </w:rPr>
                  <w:t>of</w:t>
                </w:r>
                <w:r>
                  <w:rPr>
                    <w:rFonts w:ascii="Ubuntu" w:eastAsia="Ubuntu" w:hAnsi="Ubuntu" w:cs="Ubuntu"/>
                    <w:i/>
                    <w:color w:val="7B7B7B"/>
                    <w:position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Ubuntu" w:eastAsia="Ubuntu" w:hAnsi="Ubuntu" w:cs="Ubuntu"/>
                    <w:i/>
                    <w:color w:val="7B7B7B"/>
                    <w:w w:val="99"/>
                    <w:position w:val="-1"/>
                    <w:sz w:val="18"/>
                    <w:szCs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11D38">
      <w:r>
        <w:separator/>
      </w:r>
    </w:p>
  </w:footnote>
  <w:footnote w:type="continuationSeparator" w:id="0">
    <w:p w:rsidR="00000000" w:rsidRDefault="00A11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B57F4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1E4"/>
    <w:rsid w:val="000671E4"/>
    <w:rsid w:val="00A1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DE1C840-8889-544B-8AED-1AA10B73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Logesh Selvam</cp:lastModifiedBy>
  <cp:revision>2</cp:revision>
  <dcterms:created xsi:type="dcterms:W3CDTF">2019-11-11T09:18:00Z</dcterms:created>
  <dcterms:modified xsi:type="dcterms:W3CDTF">2019-11-11T09:18:00Z</dcterms:modified>
</cp:coreProperties>
</file>